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B0" w:rsidRDefault="00E508B0" w:rsidP="004E14D9">
      <w:pPr>
        <w:pStyle w:val="Title"/>
        <w:jc w:val="center"/>
        <w:rPr>
          <w:rFonts w:eastAsia="Arial Unicode MS" w:cs="Arial Unicode MS"/>
          <w:kern w:val="1"/>
        </w:rPr>
      </w:pPr>
      <w:bookmarkStart w:id="0" w:name="OLE_LINK1"/>
      <w:bookmarkStart w:id="1" w:name="OLE_LINK2"/>
      <w:bookmarkStart w:id="2" w:name="OLE_LINK3"/>
      <w:r>
        <w:rPr>
          <w:rFonts w:eastAsia="Arial Unicode MS" w:cs="Arial Unicode MS"/>
          <w:noProof/>
          <w:kern w:val="1"/>
          <w:lang w:eastAsia="en-US"/>
        </w:rPr>
        <w:drawing>
          <wp:inline distT="0" distB="0" distL="0" distR="0">
            <wp:extent cx="2956381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HU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68" cy="6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D9" w:rsidRPr="00AB1624" w:rsidRDefault="004E14D9" w:rsidP="004E14D9">
      <w:pPr>
        <w:pStyle w:val="Title"/>
        <w:jc w:val="center"/>
        <w:rPr>
          <w:kern w:val="1"/>
        </w:rPr>
      </w:pPr>
      <w:r w:rsidRPr="00AB1624">
        <w:rPr>
          <w:rFonts w:eastAsia="Arial Unicode MS" w:cs="Arial Unicode MS"/>
          <w:kern w:val="1"/>
        </w:rPr>
        <w:t>Science,</w:t>
      </w:r>
      <w:r w:rsidRPr="00AB1624">
        <w:rPr>
          <w:kern w:val="1"/>
        </w:rPr>
        <w:t xml:space="preserve"> Technology, and Public Policy</w:t>
      </w:r>
    </w:p>
    <w:p w:rsidR="004E14D9" w:rsidRDefault="008A2362" w:rsidP="008A2362">
      <w:pPr>
        <w:suppressAutoHyphens w:val="0"/>
        <w:jc w:val="center"/>
        <w:rPr>
          <w:rFonts w:ascii="Arial" w:eastAsia="Arial Unicode MS" w:hAnsi="Arial" w:cs="Arial"/>
          <w:b/>
          <w:color w:val="000000"/>
          <w:kern w:val="1"/>
          <w:sz w:val="36"/>
        </w:rPr>
      </w:pPr>
      <w:r w:rsidRPr="004E14D9">
        <w:rPr>
          <w:rFonts w:ascii="Arial" w:eastAsia="Arial Unicode MS" w:hAnsi="Arial" w:cs="Arial"/>
          <w:b/>
          <w:color w:val="000000"/>
          <w:kern w:val="1"/>
          <w:sz w:val="36"/>
        </w:rPr>
        <w:t>Readings</w:t>
      </w:r>
      <w:r w:rsidR="004E14D9" w:rsidRPr="004E14D9">
        <w:rPr>
          <w:rFonts w:ascii="Arial" w:eastAsia="Arial Unicode MS" w:hAnsi="Arial" w:cs="Arial"/>
          <w:b/>
          <w:color w:val="000000"/>
          <w:kern w:val="1"/>
          <w:sz w:val="36"/>
        </w:rPr>
        <w:t>, Videos</w:t>
      </w:r>
      <w:r w:rsidRPr="004E14D9">
        <w:rPr>
          <w:rFonts w:ascii="Arial" w:eastAsia="Arial Unicode MS" w:hAnsi="Arial" w:cs="Arial"/>
          <w:b/>
          <w:color w:val="000000"/>
          <w:kern w:val="1"/>
          <w:sz w:val="36"/>
        </w:rPr>
        <w:t xml:space="preserve"> </w:t>
      </w:r>
      <w:r w:rsidR="004E14D9" w:rsidRPr="004E14D9">
        <w:rPr>
          <w:rFonts w:ascii="Arial" w:eastAsia="Arial Unicode MS" w:hAnsi="Arial" w:cs="Arial"/>
          <w:b/>
          <w:color w:val="000000"/>
          <w:kern w:val="1"/>
          <w:sz w:val="36"/>
        </w:rPr>
        <w:t>and Web Links</w:t>
      </w:r>
    </w:p>
    <w:p w:rsidR="00AB232C" w:rsidRPr="00AB232C" w:rsidRDefault="00AB232C" w:rsidP="008A2362">
      <w:pPr>
        <w:suppressAutoHyphens w:val="0"/>
        <w:jc w:val="center"/>
        <w:rPr>
          <w:rFonts w:ascii="Arial" w:eastAsia="Arial Unicode MS" w:hAnsi="Arial" w:cs="Arial"/>
          <w:color w:val="000000"/>
          <w:kern w:val="1"/>
        </w:rPr>
      </w:pPr>
      <w:r w:rsidRPr="00AB232C">
        <w:rPr>
          <w:rFonts w:ascii="Arial" w:eastAsia="Arial Unicode MS" w:hAnsi="Arial" w:cs="Arial"/>
          <w:color w:val="000000"/>
          <w:kern w:val="1"/>
        </w:rPr>
        <w:t xml:space="preserve">By </w:t>
      </w:r>
    </w:p>
    <w:p w:rsidR="00AB232C" w:rsidRPr="00AB232C" w:rsidRDefault="00AB232C" w:rsidP="008A2362">
      <w:pPr>
        <w:suppressAutoHyphens w:val="0"/>
        <w:jc w:val="center"/>
        <w:rPr>
          <w:rFonts w:ascii="Arial" w:eastAsia="Arial Unicode MS" w:hAnsi="Arial" w:cs="Arial"/>
          <w:color w:val="000000"/>
          <w:kern w:val="1"/>
        </w:rPr>
      </w:pPr>
      <w:r w:rsidRPr="00AB232C">
        <w:rPr>
          <w:rFonts w:ascii="Arial" w:eastAsia="Arial Unicode MS" w:hAnsi="Arial" w:cs="Arial"/>
          <w:color w:val="000000"/>
          <w:kern w:val="1"/>
        </w:rPr>
        <w:t>M. Ali</w:t>
      </w:r>
    </w:p>
    <w:p w:rsidR="00AB1624" w:rsidRPr="004E14D9" w:rsidRDefault="00F82306" w:rsidP="008A2362">
      <w:pPr>
        <w:suppressAutoHyphens w:val="0"/>
        <w:jc w:val="center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>Last Updated:</w:t>
      </w:r>
      <w:r w:rsidR="00DC1C9A">
        <w:rPr>
          <w:rFonts w:ascii="Arial" w:hAnsi="Arial" w:cs="Arial"/>
          <w:color w:val="000000"/>
          <w:kern w:val="1"/>
        </w:rPr>
        <w:t xml:space="preserve"> Tuesday, May 03, 2016</w:t>
      </w:r>
    </w:p>
    <w:p w:rsidR="008A2362" w:rsidRPr="004E14D9" w:rsidRDefault="008A2362" w:rsidP="008A2362">
      <w:pPr>
        <w:pStyle w:val="Body1"/>
        <w:widowControl w:val="0"/>
        <w:spacing w:line="240" w:lineRule="auto"/>
        <w:rPr>
          <w:rFonts w:ascii="Arial" w:hAnsi="Arial" w:cs="Arial"/>
          <w:b/>
        </w:rPr>
      </w:pPr>
    </w:p>
    <w:p w:rsidR="00902A09" w:rsidRPr="004E14D9" w:rsidRDefault="0048281A" w:rsidP="00902A09">
      <w:pPr>
        <w:pStyle w:val="Body1"/>
        <w:widowControl w:val="0"/>
        <w:snapToGri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the Subject</w:t>
      </w:r>
      <w:bookmarkStart w:id="3" w:name="_GoBack"/>
      <w:bookmarkEnd w:id="3"/>
    </w:p>
    <w:p w:rsidR="00FF2B98" w:rsidRDefault="00FF2B98" w:rsidP="00FF2B98">
      <w:pPr>
        <w:numPr>
          <w:ilvl w:val="0"/>
          <w:numId w:val="1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  <w:color w:val="000000"/>
          <w:kern w:val="1"/>
        </w:rPr>
        <w:t>What is Science Policy</w:t>
      </w:r>
      <w:r w:rsidR="004D6F64">
        <w:rPr>
          <w:rFonts w:ascii="Arial" w:hAnsi="Arial" w:cs="Arial"/>
          <w:color w:val="000000"/>
          <w:kern w:val="1"/>
        </w:rPr>
        <w:t>?</w:t>
      </w:r>
      <w:r>
        <w:rPr>
          <w:rFonts w:ascii="Arial" w:hAnsi="Arial" w:cs="Arial"/>
          <w:color w:val="000000"/>
          <w:kern w:val="1"/>
        </w:rPr>
        <w:t xml:space="preserve">: </w:t>
      </w:r>
      <w:hyperlink r:id="rId9" w:history="1">
        <w:r w:rsidRPr="00451778">
          <w:rPr>
            <w:rStyle w:val="Hyperlink"/>
            <w:rFonts w:ascii="Arial" w:hAnsi="Arial" w:cs="Arial"/>
            <w:kern w:val="1"/>
          </w:rPr>
          <w:t>http://en.wikipedia.org/wiki/Science_policy</w:t>
        </w:r>
      </w:hyperlink>
      <w:r>
        <w:rPr>
          <w:rFonts w:ascii="Arial" w:hAnsi="Arial" w:cs="Arial"/>
          <w:color w:val="000000"/>
          <w:kern w:val="1"/>
        </w:rPr>
        <w:t xml:space="preserve"> </w:t>
      </w:r>
    </w:p>
    <w:p w:rsidR="00E2770F" w:rsidRPr="00E2770F" w:rsidRDefault="00E2770F" w:rsidP="00E2770F">
      <w:pPr>
        <w:numPr>
          <w:ilvl w:val="0"/>
          <w:numId w:val="1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  <w:color w:val="000000"/>
          <w:kern w:val="1"/>
        </w:rPr>
        <w:t xml:space="preserve">White House Office of Science and Technology Policy, </w:t>
      </w:r>
      <w:hyperlink r:id="rId10" w:history="1">
        <w:r w:rsidRPr="00E2770F">
          <w:rPr>
            <w:rStyle w:val="Hyperlink"/>
            <w:rFonts w:ascii="Arial" w:hAnsi="Arial" w:cs="Arial"/>
            <w:kern w:val="1"/>
          </w:rPr>
          <w:t>http://www.whitehouse.gov/administration/eop/ostp</w:t>
        </w:r>
      </w:hyperlink>
      <w:r w:rsidRPr="00E2770F">
        <w:rPr>
          <w:rFonts w:ascii="Arial" w:hAnsi="Arial" w:cs="Arial"/>
          <w:color w:val="000000"/>
          <w:kern w:val="1"/>
        </w:rPr>
        <w:t xml:space="preserve"> </w:t>
      </w:r>
    </w:p>
    <w:p w:rsidR="00902A09" w:rsidRPr="004E14D9" w:rsidRDefault="0047569C" w:rsidP="00902A09">
      <w:pPr>
        <w:numPr>
          <w:ilvl w:val="0"/>
          <w:numId w:val="1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11" w:history="1">
        <w:r w:rsidR="00902A09" w:rsidRPr="004E14D9">
          <w:rPr>
            <w:rStyle w:val="Hyperlink"/>
            <w:rFonts w:ascii="Arial" w:eastAsia="Arial Unicode MS" w:hAnsi="Arial" w:cs="Arial"/>
          </w:rPr>
          <w:t>Bird</w:t>
        </w:r>
        <w:r w:rsidR="00902A09" w:rsidRPr="004E14D9">
          <w:rPr>
            <w:rStyle w:val="Hyperlink"/>
            <w:rFonts w:ascii="Arial" w:hAnsi="Arial" w:cs="Arial"/>
          </w:rPr>
          <w:t xml:space="preserve"> Flu Paper is Published After Debate</w:t>
        </w:r>
      </w:hyperlink>
      <w:r w:rsidR="00902A09" w:rsidRPr="004E14D9">
        <w:rPr>
          <w:rFonts w:ascii="Arial" w:hAnsi="Arial" w:cs="Arial"/>
          <w:color w:val="000000"/>
          <w:kern w:val="1"/>
        </w:rPr>
        <w:t xml:space="preserve"> by Donald McNeil, Jr. (2012)</w:t>
      </w:r>
    </w:p>
    <w:p w:rsidR="00902A09" w:rsidRPr="004E14D9" w:rsidRDefault="00902A09" w:rsidP="00902A09">
      <w:pPr>
        <w:numPr>
          <w:ilvl w:val="0"/>
          <w:numId w:val="1"/>
        </w:numPr>
        <w:suppressAutoHyphens w:val="0"/>
        <w:ind w:left="720" w:hanging="360"/>
        <w:rPr>
          <w:rFonts w:ascii="Arial" w:hAnsi="Arial" w:cs="Arial"/>
          <w:bCs/>
          <w:color w:val="000000"/>
          <w:kern w:val="1"/>
        </w:rPr>
      </w:pPr>
      <w:r w:rsidRPr="004E14D9">
        <w:rPr>
          <w:rFonts w:ascii="Arial" w:hAnsi="Arial" w:cs="Arial"/>
          <w:bCs/>
          <w:color w:val="000000"/>
          <w:kern w:val="1"/>
        </w:rPr>
        <w:t xml:space="preserve">Bird flu researchers get green light to continue work on engineered virus, </w:t>
      </w:r>
    </w:p>
    <w:p w:rsidR="00902A09" w:rsidRPr="004E14D9" w:rsidRDefault="0047569C" w:rsidP="00902A09">
      <w:pPr>
        <w:suppressAutoHyphens w:val="0"/>
        <w:ind w:left="720"/>
        <w:rPr>
          <w:rFonts w:ascii="Arial" w:hAnsi="Arial" w:cs="Arial"/>
        </w:rPr>
      </w:pPr>
      <w:hyperlink r:id="rId12" w:history="1">
        <w:r w:rsidR="00902A09" w:rsidRPr="004E14D9">
          <w:rPr>
            <w:rStyle w:val="Hyperlink"/>
            <w:rFonts w:ascii="Arial" w:hAnsi="Arial" w:cs="Arial"/>
            <w:kern w:val="1"/>
          </w:rPr>
          <w:t>http://www.theguardian.com/science/2013/jan/23/bird-flu-researchers-engineered-virus</w:t>
        </w:r>
      </w:hyperlink>
    </w:p>
    <w:p w:rsidR="00902A09" w:rsidRPr="004E14D9" w:rsidRDefault="00902A09" w:rsidP="00902A09">
      <w:pPr>
        <w:numPr>
          <w:ilvl w:val="0"/>
          <w:numId w:val="3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Tiles in a worldwide sci-art mosaic explore what science means to writers, scientists, school children, and others, </w:t>
      </w:r>
      <w:hyperlink r:id="rId13" w:history="1">
        <w:r w:rsidRPr="004E14D9">
          <w:rPr>
            <w:rStyle w:val="Hyperlink"/>
            <w:rFonts w:ascii="Arial" w:eastAsia="Arial Unicode MS" w:hAnsi="Arial" w:cs="Arial"/>
          </w:rPr>
          <w:t>collaborative</w:t>
        </w:r>
        <w:r w:rsidRPr="004E14D9">
          <w:rPr>
            <w:rStyle w:val="Hyperlink"/>
            <w:rFonts w:ascii="Arial" w:hAnsi="Arial" w:cs="Arial"/>
          </w:rPr>
          <w:t xml:space="preserve"> drawing activity</w:t>
        </w:r>
      </w:hyperlink>
    </w:p>
    <w:p w:rsidR="00902A09" w:rsidRPr="004E14D9" w:rsidRDefault="0047569C" w:rsidP="00902A09">
      <w:pPr>
        <w:numPr>
          <w:ilvl w:val="0"/>
          <w:numId w:val="4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14" w:history="1">
        <w:r w:rsidR="00902A09" w:rsidRPr="004E14D9">
          <w:rPr>
            <w:rStyle w:val="Hyperlink"/>
            <w:rFonts w:ascii="Arial" w:eastAsia="Arial Unicode MS" w:hAnsi="Arial" w:cs="Arial"/>
          </w:rPr>
          <w:t>Kurzweil</w:t>
        </w:r>
        <w:r w:rsidR="00902A09" w:rsidRPr="004E14D9">
          <w:rPr>
            <w:rStyle w:val="Hyperlink"/>
            <w:rFonts w:ascii="Arial" w:hAnsi="Arial" w:cs="Arial"/>
          </w:rPr>
          <w:t xml:space="preserve"> Accelerating Intelligence</w:t>
        </w:r>
      </w:hyperlink>
      <w:r w:rsidR="00902A09" w:rsidRPr="004E14D9">
        <w:rPr>
          <w:rFonts w:ascii="Arial" w:eastAsia="Arial Unicode MS" w:hAnsi="Arial" w:cs="Arial"/>
          <w:color w:val="000000"/>
          <w:kern w:val="1"/>
        </w:rPr>
        <w:t>.</w:t>
      </w:r>
      <w:r w:rsidR="00902A09" w:rsidRPr="004E14D9">
        <w:rPr>
          <w:rFonts w:ascii="Arial" w:hAnsi="Arial" w:cs="Arial"/>
          <w:color w:val="000000"/>
          <w:kern w:val="1"/>
        </w:rPr>
        <w:t xml:space="preserve"> </w:t>
      </w:r>
    </w:p>
    <w:p w:rsidR="00902A09" w:rsidRPr="004E14D9" w:rsidRDefault="0047569C" w:rsidP="00902A09">
      <w:pPr>
        <w:numPr>
          <w:ilvl w:val="0"/>
          <w:numId w:val="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15" w:history="1">
        <w:r w:rsidR="00902A09" w:rsidRPr="00586E59">
          <w:rPr>
            <w:rStyle w:val="Hyperlink"/>
            <w:rFonts w:ascii="Arial" w:eastAsia="Arial Unicode MS" w:hAnsi="Arial" w:cs="Arial"/>
          </w:rPr>
          <w:t>The</w:t>
        </w:r>
        <w:r w:rsidR="00902A09" w:rsidRPr="00586E59">
          <w:rPr>
            <w:rStyle w:val="Hyperlink"/>
            <w:rFonts w:ascii="Arial" w:hAnsi="Arial" w:cs="Arial"/>
          </w:rPr>
          <w:t xml:space="preserve"> Proactionary Principle</w:t>
        </w:r>
      </w:hyperlink>
      <w:r w:rsidR="00902A09" w:rsidRPr="004E14D9">
        <w:rPr>
          <w:rFonts w:ascii="Arial" w:hAnsi="Arial" w:cs="Arial"/>
          <w:color w:val="000000"/>
          <w:kern w:val="1"/>
        </w:rPr>
        <w:t xml:space="preserve"> by Max More (2005)</w:t>
      </w:r>
    </w:p>
    <w:p w:rsidR="00902A09" w:rsidRPr="004E14D9" w:rsidRDefault="0047569C" w:rsidP="00902A09">
      <w:pPr>
        <w:numPr>
          <w:ilvl w:val="0"/>
          <w:numId w:val="5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16" w:history="1">
        <w:r w:rsidR="00902A09" w:rsidRPr="004E14D9">
          <w:rPr>
            <w:rStyle w:val="Hyperlink"/>
            <w:rFonts w:ascii="Arial" w:hAnsi="Arial" w:cs="Arial"/>
            <w:kern w:val="1"/>
          </w:rPr>
          <w:t>The Normative Structure of Science</w:t>
        </w:r>
      </w:hyperlink>
      <w:r w:rsidR="00902A09" w:rsidRPr="004E14D9">
        <w:rPr>
          <w:rFonts w:ascii="Arial" w:hAnsi="Arial" w:cs="Arial"/>
          <w:color w:val="000000"/>
          <w:kern w:val="1"/>
        </w:rPr>
        <w:t xml:space="preserve"> by Robert K. Merton (1942)</w:t>
      </w:r>
    </w:p>
    <w:p w:rsidR="00902A09" w:rsidRPr="0074458C" w:rsidRDefault="0074458C" w:rsidP="000153C9">
      <w:pPr>
        <w:numPr>
          <w:ilvl w:val="0"/>
          <w:numId w:val="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74458C">
        <w:rPr>
          <w:rFonts w:ascii="Arial" w:hAnsi="Arial" w:cs="Arial"/>
          <w:color w:val="000000"/>
          <w:kern w:val="1"/>
        </w:rPr>
        <w:t>Nova'</w:t>
      </w:r>
      <w:r w:rsidR="00902A09" w:rsidRPr="0074458C">
        <w:rPr>
          <w:rFonts w:ascii="Arial" w:hAnsi="Arial" w:cs="Arial"/>
          <w:color w:val="000000"/>
          <w:kern w:val="1"/>
        </w:rPr>
        <w:t xml:space="preserve">s </w:t>
      </w:r>
      <w:r w:rsidR="00902A09" w:rsidRPr="0074458C">
        <w:rPr>
          <w:rFonts w:ascii="Arial" w:hAnsi="Arial" w:cs="Arial"/>
        </w:rPr>
        <w:t>Do Scientists Cheat</w:t>
      </w:r>
      <w:r w:rsidR="00902A09" w:rsidRPr="0074458C">
        <w:rPr>
          <w:rFonts w:ascii="Arial" w:hAnsi="Arial" w:cs="Arial"/>
          <w:color w:val="000000"/>
          <w:kern w:val="1"/>
        </w:rPr>
        <w:t xml:space="preserve"> (1988) (in 7 parts on You Tube), </w:t>
      </w:r>
      <w:hyperlink r:id="rId17" w:history="1">
        <w:r w:rsidR="00902A09" w:rsidRPr="0074458C">
          <w:rPr>
            <w:rStyle w:val="Hyperlink"/>
            <w:rFonts w:ascii="Arial" w:hAnsi="Arial" w:cs="Arial"/>
            <w:kern w:val="1"/>
          </w:rPr>
          <w:t>http://www.youtube.com/watch?v=VooaLRqTSPI</w:t>
        </w:r>
      </w:hyperlink>
      <w:r w:rsidR="00902A09" w:rsidRPr="0074458C">
        <w:rPr>
          <w:rFonts w:ascii="Arial" w:hAnsi="Arial" w:cs="Arial"/>
          <w:color w:val="000000"/>
          <w:kern w:val="1"/>
        </w:rPr>
        <w:t xml:space="preserve"> </w:t>
      </w:r>
    </w:p>
    <w:p w:rsidR="00902A09" w:rsidRPr="004E14D9" w:rsidRDefault="00902A09" w:rsidP="00902A09">
      <w:pPr>
        <w:numPr>
          <w:ilvl w:val="0"/>
          <w:numId w:val="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Is Google making us stupid? </w:t>
      </w:r>
      <w:hyperlink r:id="rId18" w:history="1">
        <w:r w:rsidRPr="004E14D9">
          <w:rPr>
            <w:rStyle w:val="Hyperlink"/>
            <w:rFonts w:ascii="Arial" w:hAnsi="Arial" w:cs="Arial"/>
            <w:kern w:val="1"/>
          </w:rPr>
          <w:t>http://www.theatlantic.com/magazine/archive/2008/07/is-google-making-us-stupid/306868/</w:t>
        </w:r>
      </w:hyperlink>
    </w:p>
    <w:p w:rsidR="00902A09" w:rsidRPr="004E14D9" w:rsidRDefault="00902A09" w:rsidP="007430FB">
      <w:pPr>
        <w:numPr>
          <w:ilvl w:val="0"/>
          <w:numId w:val="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Is Stupid Making Us Google? By James Bowman, </w:t>
      </w:r>
      <w:hyperlink r:id="rId19" w:history="1">
        <w:r w:rsidRPr="004E14D9">
          <w:rPr>
            <w:rStyle w:val="Hyperlink"/>
            <w:rFonts w:ascii="Arial" w:hAnsi="Arial" w:cs="Arial"/>
          </w:rPr>
          <w:t>http://www.thenewatlantis.com/publications/is-stupid-making-us-google</w:t>
        </w:r>
      </w:hyperlink>
    </w:p>
    <w:p w:rsidR="007430FB" w:rsidRPr="004E14D9" w:rsidRDefault="007430FB" w:rsidP="00902A09">
      <w:pPr>
        <w:pStyle w:val="Body1"/>
        <w:widowControl w:val="0"/>
        <w:spacing w:line="240" w:lineRule="auto"/>
        <w:rPr>
          <w:rFonts w:ascii="Arial" w:hAnsi="Arial" w:cs="Arial"/>
        </w:rPr>
      </w:pPr>
    </w:p>
    <w:p w:rsidR="007430FB" w:rsidRPr="004E14D9" w:rsidRDefault="007430FB" w:rsidP="007430FB">
      <w:pPr>
        <w:pStyle w:val="Body1"/>
        <w:widowControl w:val="0"/>
        <w:snapToGrid w:val="0"/>
        <w:spacing w:line="240" w:lineRule="auto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Scientific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Norms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and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Research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Misconduct</w:t>
      </w:r>
    </w:p>
    <w:p w:rsidR="007430FB" w:rsidRPr="004E14D9" w:rsidRDefault="0047569C" w:rsidP="007430FB">
      <w:pPr>
        <w:numPr>
          <w:ilvl w:val="0"/>
          <w:numId w:val="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20" w:history="1">
        <w:r w:rsidR="007430FB" w:rsidRPr="004E14D9">
          <w:rPr>
            <w:rStyle w:val="Hyperlink"/>
            <w:rFonts w:ascii="Arial" w:eastAsia="Arial Unicode MS" w:hAnsi="Arial" w:cs="Arial"/>
          </w:rPr>
          <w:t>The</w:t>
        </w:r>
        <w:r w:rsidR="007430FB" w:rsidRPr="004E14D9">
          <w:rPr>
            <w:rStyle w:val="Hyperlink"/>
            <w:rFonts w:ascii="Arial" w:hAnsi="Arial" w:cs="Arial"/>
          </w:rPr>
          <w:t xml:space="preserve"> Belmont Report</w:t>
        </w:r>
      </w:hyperlink>
      <w:r w:rsidR="007430FB" w:rsidRPr="004E14D9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7430FB" w:rsidP="007430FB">
      <w:pPr>
        <w:numPr>
          <w:ilvl w:val="0"/>
          <w:numId w:val="7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Chapter 1 Introduction: Professional Challenge in </w:t>
      </w:r>
      <w:r w:rsidRPr="004E14D9">
        <w:rPr>
          <w:rFonts w:ascii="Arial" w:eastAsia="Arial Unicode MS" w:hAnsi="Arial" w:cs="Arial"/>
          <w:i/>
          <w:color w:val="000000"/>
          <w:kern w:val="1"/>
        </w:rPr>
        <w:t>The</w:t>
      </w:r>
      <w:r w:rsidRPr="004E14D9">
        <w:rPr>
          <w:rFonts w:ascii="Arial" w:hAnsi="Arial" w:cs="Arial"/>
          <w:i/>
          <w:color w:val="000000"/>
          <w:kern w:val="1"/>
        </w:rPr>
        <w:t xml:space="preserve"> Policy Process</w:t>
      </w:r>
      <w:r w:rsidRPr="004E14D9">
        <w:rPr>
          <w:rFonts w:ascii="Arial" w:hAnsi="Arial" w:cs="Arial"/>
          <w:color w:val="000000"/>
          <w:kern w:val="1"/>
        </w:rPr>
        <w:t xml:space="preserve"> by Tim W. Clark (2002). Buy online from: </w:t>
      </w:r>
      <w:hyperlink r:id="rId21" w:history="1">
        <w:r w:rsidRPr="004E14D9">
          <w:rPr>
            <w:rStyle w:val="Hyperlink"/>
            <w:rFonts w:ascii="Arial" w:hAnsi="Arial" w:cs="Arial"/>
          </w:rPr>
          <w:t>http://www.amazon.com/The-Policy-Process-Practical-Professionals/dp/0300090129</w:t>
        </w:r>
      </w:hyperlink>
    </w:p>
    <w:p w:rsidR="007430FB" w:rsidRPr="004E14D9" w:rsidRDefault="007430FB" w:rsidP="007430FB">
      <w:pPr>
        <w:numPr>
          <w:ilvl w:val="0"/>
          <w:numId w:val="8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Chapter 1 Reason, Rationality, and Public Policy: The Puzzle of Human Behavior by Dipak Gupta, </w:t>
      </w:r>
      <w:hyperlink r:id="rId22" w:history="1">
        <w:r w:rsidRPr="004E14D9">
          <w:rPr>
            <w:rStyle w:val="Hyperlink"/>
            <w:rFonts w:ascii="Arial" w:hAnsi="Arial" w:cs="Arial"/>
            <w:kern w:val="1"/>
          </w:rPr>
          <w:t>http://www.amazon.com/Analyzing-Public-Policy-Concepts-Techniques/dp/1604265701</w:t>
        </w:r>
      </w:hyperlink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7430FB" w:rsidP="007430FB">
      <w:pPr>
        <w:numPr>
          <w:ilvl w:val="0"/>
          <w:numId w:val="9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Chapter 2 Analysts: Their Role and Their Tools by Dipak Gupta, </w:t>
      </w:r>
      <w:hyperlink r:id="rId23" w:history="1">
        <w:r w:rsidRPr="004E14D9">
          <w:rPr>
            <w:rStyle w:val="Hyperlink"/>
            <w:rFonts w:ascii="Arial" w:hAnsi="Arial" w:cs="Arial"/>
            <w:kern w:val="1"/>
          </w:rPr>
          <w:t>http://www.amazon.com/Analyzing-Public-Policy-Concepts-Techniques/dp/1604265701</w:t>
        </w:r>
      </w:hyperlink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7430FB" w:rsidP="007430FB">
      <w:pPr>
        <w:numPr>
          <w:ilvl w:val="0"/>
          <w:numId w:val="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The Normative Structure of Science by Robert K. Merton (1942). </w:t>
      </w:r>
    </w:p>
    <w:p w:rsidR="007430FB" w:rsidRPr="004E14D9" w:rsidRDefault="007430FB" w:rsidP="007430FB">
      <w:pPr>
        <w:numPr>
          <w:ilvl w:val="0"/>
          <w:numId w:val="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Chapter 5 Problem Orientation: Focusing on Problems to Find Solutions, in </w:t>
      </w:r>
      <w:r w:rsidRPr="004E14D9">
        <w:rPr>
          <w:rFonts w:ascii="Arial" w:hAnsi="Arial" w:cs="Arial"/>
          <w:i/>
        </w:rPr>
        <w:t xml:space="preserve">The Policy Process </w:t>
      </w:r>
      <w:r w:rsidRPr="004E14D9">
        <w:rPr>
          <w:rFonts w:ascii="Arial" w:hAnsi="Arial" w:cs="Arial"/>
        </w:rPr>
        <w:t xml:space="preserve">by Susan Clark </w:t>
      </w:r>
    </w:p>
    <w:p w:rsidR="007430FB" w:rsidRPr="004E14D9" w:rsidRDefault="007430FB" w:rsidP="007430FB">
      <w:pPr>
        <w:numPr>
          <w:ilvl w:val="0"/>
          <w:numId w:val="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Chapter 4 The Policy Process, in </w:t>
      </w:r>
      <w:r w:rsidRPr="004E14D9">
        <w:rPr>
          <w:rFonts w:ascii="Arial" w:hAnsi="Arial" w:cs="Arial"/>
          <w:i/>
        </w:rPr>
        <w:t xml:space="preserve">Analyzing Public Policy </w:t>
      </w:r>
      <w:r w:rsidRPr="004E14D9">
        <w:rPr>
          <w:rFonts w:ascii="Arial" w:hAnsi="Arial" w:cs="Arial"/>
        </w:rPr>
        <w:t xml:space="preserve">by Dipak Gupta, </w:t>
      </w:r>
      <w:hyperlink r:id="rId24" w:history="1">
        <w:r w:rsidRPr="004E14D9">
          <w:rPr>
            <w:rStyle w:val="Hyperlink"/>
            <w:rFonts w:ascii="Arial" w:hAnsi="Arial" w:cs="Arial"/>
          </w:rPr>
          <w:t>http://www.amazon.com/Analyzing-Public-Policy-Concepts-Techniques/dp/1604265701</w:t>
        </w:r>
      </w:hyperlink>
    </w:p>
    <w:p w:rsidR="007430FB" w:rsidRPr="004E14D9" w:rsidRDefault="007430FB" w:rsidP="007430FB">
      <w:pPr>
        <w:suppressAutoHyphens w:val="0"/>
        <w:ind w:left="720"/>
        <w:rPr>
          <w:rFonts w:ascii="Arial" w:hAnsi="Arial" w:cs="Arial"/>
        </w:rPr>
      </w:pPr>
    </w:p>
    <w:p w:rsidR="007430FB" w:rsidRPr="004E14D9" w:rsidRDefault="007430FB" w:rsidP="007430FB">
      <w:pPr>
        <w:pStyle w:val="Body1"/>
        <w:widowControl w:val="0"/>
        <w:snapToGrid w:val="0"/>
        <w:spacing w:line="240" w:lineRule="auto"/>
        <w:rPr>
          <w:rFonts w:ascii="Arial" w:eastAsia="Times New Roman" w:hAnsi="Arial" w:cs="Arial"/>
          <w:b/>
        </w:rPr>
      </w:pPr>
      <w:r w:rsidRPr="004E14D9">
        <w:rPr>
          <w:rFonts w:ascii="Arial" w:hAnsi="Arial" w:cs="Arial"/>
          <w:b/>
        </w:rPr>
        <w:lastRenderedPageBreak/>
        <w:t>Policy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Process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and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Research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Paper</w:t>
      </w:r>
      <w:r w:rsidRPr="004E14D9">
        <w:rPr>
          <w:rFonts w:ascii="Arial" w:eastAsia="Times New Roman" w:hAnsi="Arial" w:cs="Arial"/>
          <w:b/>
        </w:rPr>
        <w:t xml:space="preserve"> </w:t>
      </w:r>
    </w:p>
    <w:p w:rsidR="007430FB" w:rsidRPr="004E14D9" w:rsidRDefault="0047569C" w:rsidP="007430FB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25" w:history="1">
        <w:r w:rsidR="007430FB" w:rsidRPr="004E14D9">
          <w:rPr>
            <w:rStyle w:val="Hyperlink"/>
            <w:rFonts w:ascii="Arial" w:eastAsia="Arial Unicode MS" w:hAnsi="Arial" w:cs="Arial"/>
          </w:rPr>
          <w:t>The</w:t>
        </w:r>
        <w:r w:rsidR="007430FB" w:rsidRPr="004E14D9">
          <w:rPr>
            <w:rStyle w:val="Hyperlink"/>
            <w:rFonts w:ascii="Arial" w:hAnsi="Arial" w:cs="Arial"/>
          </w:rPr>
          <w:t xml:space="preserve"> Philosophy of the Technology of the Gun</w:t>
        </w:r>
      </w:hyperlink>
      <w:r w:rsidR="007430FB" w:rsidRPr="004E14D9">
        <w:rPr>
          <w:rFonts w:ascii="Arial" w:hAnsi="Arial" w:cs="Arial"/>
          <w:color w:val="000000"/>
          <w:kern w:val="1"/>
        </w:rPr>
        <w:t xml:space="preserve"> by Evan Selinger (2012)</w:t>
      </w:r>
    </w:p>
    <w:p w:rsidR="007430FB" w:rsidRPr="004E14D9" w:rsidRDefault="0047569C" w:rsidP="007430FB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26" w:history="1">
        <w:r w:rsidR="007430FB" w:rsidRPr="004E14D9">
          <w:rPr>
            <w:rStyle w:val="Hyperlink"/>
            <w:rFonts w:ascii="Arial" w:hAnsi="Arial" w:cs="Arial"/>
          </w:rPr>
          <w:t>NSF under the Microscope</w:t>
        </w:r>
      </w:hyperlink>
      <w:r w:rsidR="007430FB" w:rsidRPr="004E14D9">
        <w:rPr>
          <w:rFonts w:ascii="Arial" w:hAnsi="Arial" w:cs="Arial"/>
        </w:rPr>
        <w:t xml:space="preserve"> by Senator Tom Coburn (2011) </w:t>
      </w:r>
    </w:p>
    <w:p w:rsidR="007430FB" w:rsidRPr="004E14D9" w:rsidRDefault="007430FB" w:rsidP="007430FB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Academic Funding and the Public Interest: The Death of Political Science by Sarah Kendzior (2013), </w:t>
      </w:r>
      <w:hyperlink r:id="rId27" w:history="1">
        <w:r w:rsidRPr="004E14D9">
          <w:rPr>
            <w:rStyle w:val="Hyperlink"/>
            <w:rFonts w:ascii="Arial" w:hAnsi="Arial" w:cs="Arial"/>
          </w:rPr>
          <w:t>http://www.aljazeera.com/indepth/opinion/2013/04/20134265610113939.html</w:t>
        </w:r>
      </w:hyperlink>
      <w:r w:rsidRPr="004E14D9">
        <w:rPr>
          <w:rFonts w:ascii="Arial" w:hAnsi="Arial" w:cs="Arial"/>
        </w:rPr>
        <w:t xml:space="preserve"> </w:t>
      </w:r>
    </w:p>
    <w:p w:rsidR="007430FB" w:rsidRPr="004E14D9" w:rsidRDefault="007430FB" w:rsidP="007430FB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A Neoliberal Economics of Science by Sheldon Krimsky (2011), </w:t>
      </w:r>
      <w:hyperlink r:id="rId28" w:history="1">
        <w:r w:rsidRPr="004E14D9">
          <w:rPr>
            <w:rStyle w:val="Hyperlink"/>
            <w:rFonts w:ascii="Arial" w:hAnsi="Arial" w:cs="Arial"/>
          </w:rPr>
          <w:t>http://www.americanscientist.org/bookshelf/pub/a-neoliberal-economics-of-science</w:t>
        </w:r>
      </w:hyperlink>
      <w:r w:rsidRPr="004E14D9">
        <w:rPr>
          <w:rFonts w:ascii="Arial" w:hAnsi="Arial" w:cs="Arial"/>
        </w:rPr>
        <w:t xml:space="preserve"> </w:t>
      </w:r>
    </w:p>
    <w:p w:rsidR="007430FB" w:rsidRPr="004E14D9" w:rsidRDefault="007430FB" w:rsidP="007430FB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The Privatization of State Universities: It Makes Sense by Richard Vedder (2012), </w:t>
      </w:r>
      <w:hyperlink r:id="rId29" w:history="1">
        <w:r w:rsidRPr="004E14D9">
          <w:rPr>
            <w:rStyle w:val="Hyperlink"/>
            <w:rFonts w:ascii="Arial" w:hAnsi="Arial" w:cs="Arial"/>
          </w:rPr>
          <w:t>http://chronicle.com/blogs/innovations/the-privatization-of-state-universities-it-makes-sense/31744</w:t>
        </w:r>
      </w:hyperlink>
      <w:r w:rsidRPr="004E14D9">
        <w:rPr>
          <w:rFonts w:ascii="Arial" w:hAnsi="Arial" w:cs="Arial"/>
        </w:rPr>
        <w:t xml:space="preserve"> </w:t>
      </w:r>
    </w:p>
    <w:p w:rsidR="007430FB" w:rsidRPr="004E14D9" w:rsidRDefault="008C389A" w:rsidP="007430FB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</w:rPr>
        <w:t>Society Shouldn</w:t>
      </w:r>
      <w:r w:rsidRPr="0074458C">
        <w:rPr>
          <w:rFonts w:ascii="Arial" w:hAnsi="Arial" w:cs="Arial"/>
          <w:color w:val="000000"/>
          <w:kern w:val="1"/>
        </w:rPr>
        <w:t>'</w:t>
      </w:r>
      <w:r w:rsidR="007430FB" w:rsidRPr="004E14D9">
        <w:rPr>
          <w:rFonts w:ascii="Arial" w:hAnsi="Arial" w:cs="Arial"/>
        </w:rPr>
        <w:t xml:space="preserve">t Pay for Your Higher Education (2012) by George Leef, </w:t>
      </w:r>
      <w:hyperlink r:id="rId30" w:history="1">
        <w:r w:rsidR="007430FB" w:rsidRPr="004E14D9">
          <w:rPr>
            <w:rStyle w:val="Hyperlink"/>
            <w:rFonts w:ascii="Arial" w:hAnsi="Arial" w:cs="Arial"/>
          </w:rPr>
          <w:t>http://www.popecenter.org/commentaries/article.html?id=2710</w:t>
        </w:r>
      </w:hyperlink>
    </w:p>
    <w:p w:rsidR="007430FB" w:rsidRPr="004E14D9" w:rsidRDefault="007430FB" w:rsidP="0046372D">
      <w:pPr>
        <w:numPr>
          <w:ilvl w:val="0"/>
          <w:numId w:val="1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The End of the University? by Louis Betty (2013), </w:t>
      </w:r>
      <w:hyperlink r:id="rId31" w:history="1">
        <w:r w:rsidRPr="004E14D9">
          <w:rPr>
            <w:rStyle w:val="Hyperlink"/>
            <w:rFonts w:ascii="Arial" w:hAnsi="Arial" w:cs="Arial"/>
          </w:rPr>
          <w:t>http://www.insidehighered.com/views/2013/02/01/dont-panic-amid-predictions-higher-eds-demise-essay</w:t>
        </w:r>
      </w:hyperlink>
    </w:p>
    <w:p w:rsidR="007430FB" w:rsidRPr="004E14D9" w:rsidRDefault="007430FB" w:rsidP="007430FB">
      <w:pPr>
        <w:suppressAutoHyphens w:val="0"/>
        <w:ind w:left="720"/>
        <w:rPr>
          <w:rFonts w:ascii="Arial" w:hAnsi="Arial" w:cs="Arial"/>
        </w:rPr>
      </w:pPr>
    </w:p>
    <w:p w:rsidR="007430FB" w:rsidRPr="004E14D9" w:rsidRDefault="007430FB" w:rsidP="007430FB">
      <w:pPr>
        <w:pStyle w:val="Body1"/>
        <w:widowControl w:val="0"/>
        <w:snapToGrid w:val="0"/>
        <w:spacing w:line="240" w:lineRule="auto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Technology,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Society,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and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the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Tech-fix</w:t>
      </w:r>
    </w:p>
    <w:p w:rsidR="007430FB" w:rsidRPr="004E14D9" w:rsidRDefault="007430FB" w:rsidP="007430FB">
      <w:pPr>
        <w:numPr>
          <w:ilvl w:val="0"/>
          <w:numId w:val="11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5B38C2">
        <w:rPr>
          <w:rFonts w:ascii="Arial" w:hAnsi="Arial" w:cs="Arial"/>
          <w:kern w:val="1"/>
        </w:rPr>
        <w:t>Do Artifacts Have Politics</w:t>
      </w:r>
      <w:r w:rsidRPr="004E14D9">
        <w:rPr>
          <w:rFonts w:ascii="Arial" w:hAnsi="Arial" w:cs="Arial"/>
          <w:color w:val="000000"/>
          <w:kern w:val="1"/>
        </w:rPr>
        <w:t>? by Langdon Winner (1984)</w:t>
      </w:r>
      <w:r w:rsidR="005B38C2">
        <w:rPr>
          <w:rFonts w:ascii="Arial" w:hAnsi="Arial" w:cs="Arial"/>
          <w:color w:val="000000"/>
          <w:kern w:val="1"/>
        </w:rPr>
        <w:t xml:space="preserve">, </w:t>
      </w:r>
      <w:hyperlink r:id="rId32" w:history="1">
        <w:r w:rsidR="005B38C2" w:rsidRPr="00D54F13">
          <w:rPr>
            <w:rStyle w:val="Hyperlink"/>
            <w:rFonts w:ascii="Arial" w:hAnsi="Arial" w:cs="Arial"/>
            <w:kern w:val="1"/>
          </w:rPr>
          <w:t>http://innovate.ucsb.edu/wp-content/uploads/2010/02/Winner-Do-Artifacts-Have-Politics-1980.pdf</w:t>
        </w:r>
      </w:hyperlink>
      <w:r w:rsidR="005B38C2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7430FB" w:rsidP="007430FB">
      <w:pPr>
        <w:numPr>
          <w:ilvl w:val="0"/>
          <w:numId w:val="12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5B38C2">
        <w:rPr>
          <w:rFonts w:ascii="Arial" w:eastAsia="Arial Unicode MS" w:hAnsi="Arial" w:cs="Arial"/>
        </w:rPr>
        <w:t>The</w:t>
      </w:r>
      <w:r w:rsidRPr="005B38C2">
        <w:rPr>
          <w:rFonts w:ascii="Arial" w:hAnsi="Arial" w:cs="Arial"/>
        </w:rPr>
        <w:t xml:space="preserve"> Tragedy of the Commons</w:t>
      </w:r>
      <w:r w:rsidRPr="004E14D9">
        <w:rPr>
          <w:rFonts w:ascii="Arial" w:hAnsi="Arial" w:cs="Arial"/>
          <w:color w:val="000000"/>
          <w:kern w:val="1"/>
        </w:rPr>
        <w:t xml:space="preserve"> by Garrett Hardin (1968)</w:t>
      </w:r>
      <w:r w:rsidR="005B38C2">
        <w:rPr>
          <w:rFonts w:ascii="Arial" w:hAnsi="Arial" w:cs="Arial"/>
          <w:color w:val="000000"/>
          <w:kern w:val="1"/>
        </w:rPr>
        <w:t xml:space="preserve">, </w:t>
      </w:r>
      <w:hyperlink r:id="rId33" w:history="1">
        <w:r w:rsidR="005B38C2" w:rsidRPr="00D54F13">
          <w:rPr>
            <w:rStyle w:val="Hyperlink"/>
            <w:rFonts w:ascii="Arial" w:hAnsi="Arial" w:cs="Arial"/>
            <w:kern w:val="1"/>
          </w:rPr>
          <w:t>http://www.garretthardinsociety.org/articles/art_tragedy_of_the_commons.html</w:t>
        </w:r>
      </w:hyperlink>
    </w:p>
    <w:p w:rsidR="007430FB" w:rsidRPr="004E14D9" w:rsidRDefault="007430FB" w:rsidP="007430FB">
      <w:pPr>
        <w:numPr>
          <w:ilvl w:val="0"/>
          <w:numId w:val="12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6232C4">
        <w:rPr>
          <w:rFonts w:ascii="Arial" w:eastAsia="Arial Unicode MS" w:hAnsi="Arial" w:cs="Arial"/>
        </w:rPr>
        <w:t>Science</w:t>
      </w:r>
      <w:r w:rsidR="008C389A">
        <w:rPr>
          <w:rFonts w:ascii="Arial" w:hAnsi="Arial" w:cs="Arial"/>
        </w:rPr>
        <w:t xml:space="preserve"> - </w:t>
      </w:r>
      <w:r w:rsidRPr="006232C4">
        <w:rPr>
          <w:rFonts w:ascii="Arial" w:hAnsi="Arial" w:cs="Arial"/>
        </w:rPr>
        <w:t>the Endless Frontier</w:t>
      </w:r>
      <w:r w:rsidRPr="004E14D9">
        <w:rPr>
          <w:rFonts w:ascii="Arial" w:hAnsi="Arial" w:cs="Arial"/>
          <w:color w:val="000000"/>
          <w:kern w:val="1"/>
        </w:rPr>
        <w:t xml:space="preserve"> by Vannevar Bush (1945)</w:t>
      </w:r>
      <w:r w:rsidR="006232C4">
        <w:rPr>
          <w:rFonts w:ascii="Arial" w:hAnsi="Arial" w:cs="Arial"/>
          <w:color w:val="000000"/>
          <w:kern w:val="1"/>
        </w:rPr>
        <w:t xml:space="preserve">, </w:t>
      </w:r>
      <w:hyperlink r:id="rId34" w:history="1">
        <w:r w:rsidR="006232C4" w:rsidRPr="00D54F13">
          <w:rPr>
            <w:rStyle w:val="Hyperlink"/>
            <w:rFonts w:ascii="Arial" w:hAnsi="Arial" w:cs="Arial"/>
            <w:kern w:val="1"/>
          </w:rPr>
          <w:t>http://www.nsf.gov/od/lpa/nsf50/vbush1945.htm</w:t>
        </w:r>
      </w:hyperlink>
      <w:r w:rsidR="006232C4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7430FB" w:rsidP="007430FB">
      <w:pPr>
        <w:numPr>
          <w:ilvl w:val="0"/>
          <w:numId w:val="12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6232C4">
        <w:rPr>
          <w:rFonts w:ascii="Arial" w:eastAsia="Arial Unicode MS" w:hAnsi="Arial" w:cs="Arial"/>
        </w:rPr>
        <w:t>Beyond</w:t>
      </w:r>
      <w:r w:rsidRPr="006232C4">
        <w:rPr>
          <w:rFonts w:ascii="Arial" w:hAnsi="Arial" w:cs="Arial"/>
        </w:rPr>
        <w:t xml:space="preserve"> Basic and Applied</w:t>
      </w:r>
      <w:r w:rsidRPr="004E14D9">
        <w:rPr>
          <w:rFonts w:ascii="Arial" w:hAnsi="Arial" w:cs="Arial"/>
          <w:color w:val="000000"/>
          <w:kern w:val="1"/>
        </w:rPr>
        <w:t xml:space="preserve"> by Roger Pielke, Jr. and Radford Byerly, Jr. (1998)</w:t>
      </w:r>
      <w:r w:rsidR="006232C4">
        <w:rPr>
          <w:rFonts w:ascii="Arial" w:hAnsi="Arial" w:cs="Arial"/>
          <w:color w:val="000000"/>
          <w:kern w:val="1"/>
        </w:rPr>
        <w:t xml:space="preserve">, </w:t>
      </w:r>
      <w:hyperlink r:id="rId35" w:history="1">
        <w:r w:rsidR="006232C4" w:rsidRPr="00D54F13">
          <w:rPr>
            <w:rStyle w:val="Hyperlink"/>
            <w:rFonts w:ascii="Arial" w:hAnsi="Arial" w:cs="Arial"/>
            <w:kern w:val="1"/>
          </w:rPr>
          <w:t>http://sciencepolicy.colorado.edu/admin/publication_files/resource-166-1998.12.pdf</w:t>
        </w:r>
      </w:hyperlink>
      <w:r w:rsidR="006232C4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7430FB" w:rsidP="0046372D">
      <w:pPr>
        <w:suppressAutoHyphens w:val="0"/>
        <w:rPr>
          <w:rFonts w:ascii="Arial" w:hAnsi="Arial" w:cs="Arial"/>
        </w:rPr>
      </w:pPr>
    </w:p>
    <w:p w:rsidR="007430FB" w:rsidRPr="004E14D9" w:rsidRDefault="007430FB" w:rsidP="007430FB">
      <w:pPr>
        <w:pStyle w:val="Body1"/>
        <w:widowControl w:val="0"/>
        <w:snapToGrid w:val="0"/>
        <w:spacing w:line="240" w:lineRule="auto"/>
        <w:rPr>
          <w:rFonts w:ascii="Arial" w:eastAsia="Times New Roman" w:hAnsi="Arial" w:cs="Arial"/>
          <w:b/>
        </w:rPr>
      </w:pPr>
      <w:r w:rsidRPr="004E14D9">
        <w:rPr>
          <w:rFonts w:ascii="Arial" w:hAnsi="Arial" w:cs="Arial"/>
          <w:b/>
        </w:rPr>
        <w:t>Science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in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Society</w:t>
      </w:r>
      <w:r w:rsidRPr="004E14D9">
        <w:rPr>
          <w:rFonts w:ascii="Arial" w:eastAsia="Times New Roman" w:hAnsi="Arial" w:cs="Arial"/>
          <w:b/>
        </w:rPr>
        <w:t xml:space="preserve"> </w:t>
      </w:r>
    </w:p>
    <w:p w:rsidR="007430FB" w:rsidRPr="004E14D9" w:rsidRDefault="0047569C" w:rsidP="007430FB">
      <w:pPr>
        <w:numPr>
          <w:ilvl w:val="0"/>
          <w:numId w:val="14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36" w:history="1">
        <w:r w:rsidR="007430FB" w:rsidRPr="004E14D9">
          <w:rPr>
            <w:rStyle w:val="Hyperlink"/>
            <w:rFonts w:ascii="Arial" w:eastAsia="Arial Unicode MS" w:hAnsi="Arial" w:cs="Arial"/>
          </w:rPr>
          <w:t>Don</w:t>
        </w:r>
        <w:r w:rsidR="00636761" w:rsidRPr="0074458C">
          <w:rPr>
            <w:rFonts w:ascii="Arial" w:hAnsi="Arial" w:cs="Arial"/>
            <w:color w:val="000000"/>
            <w:kern w:val="1"/>
          </w:rPr>
          <w:t>'</w:t>
        </w:r>
        <w:r w:rsidR="007430FB" w:rsidRPr="004E14D9">
          <w:rPr>
            <w:rStyle w:val="Hyperlink"/>
            <w:rFonts w:ascii="Arial" w:hAnsi="Arial" w:cs="Arial"/>
          </w:rPr>
          <w:t>t Bring Back the Saber-Toothed Tiger</w:t>
        </w:r>
      </w:hyperlink>
      <w:r w:rsidR="007430FB" w:rsidRPr="004E14D9">
        <w:rPr>
          <w:rFonts w:ascii="Arial" w:hAnsi="Arial" w:cs="Arial"/>
          <w:color w:val="000000"/>
          <w:kern w:val="1"/>
        </w:rPr>
        <w:t xml:space="preserve"> by Frank Swain (2013)</w:t>
      </w:r>
    </w:p>
    <w:p w:rsidR="007430FB" w:rsidRPr="004E14D9" w:rsidRDefault="007430FB" w:rsidP="007430FB">
      <w:pPr>
        <w:numPr>
          <w:ilvl w:val="0"/>
          <w:numId w:val="14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7C43A7">
        <w:rPr>
          <w:rFonts w:ascii="Arial" w:eastAsia="Arial Unicode MS" w:hAnsi="Arial" w:cs="Arial"/>
        </w:rPr>
        <w:t>Affirming</w:t>
      </w:r>
      <w:r w:rsidRPr="007C43A7">
        <w:rPr>
          <w:rFonts w:ascii="Arial" w:hAnsi="Arial" w:cs="Arial"/>
        </w:rPr>
        <w:t xml:space="preserve"> Gasland</w:t>
      </w:r>
      <w:r w:rsidRPr="004E14D9">
        <w:rPr>
          <w:rFonts w:ascii="Arial" w:hAnsi="Arial" w:cs="Arial"/>
          <w:color w:val="000000"/>
          <w:kern w:val="1"/>
        </w:rPr>
        <w:t xml:space="preserve"> by Josh Fox (2010), </w:t>
      </w:r>
      <w:hyperlink r:id="rId37" w:history="1">
        <w:r w:rsidRPr="004E14D9">
          <w:rPr>
            <w:rStyle w:val="Hyperlink"/>
            <w:rFonts w:ascii="Arial" w:hAnsi="Arial" w:cs="Arial"/>
            <w:kern w:val="1"/>
          </w:rPr>
          <w:t>http://one.gaslandthemovie.com/whats-fracking/affirming-gasland</w:t>
        </w:r>
      </w:hyperlink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7430FB" w:rsidRPr="004E14D9" w:rsidRDefault="00636761" w:rsidP="007430FB">
      <w:pPr>
        <w:numPr>
          <w:ilvl w:val="0"/>
          <w:numId w:val="14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</w:rPr>
        <w:t>Selections from Science -</w:t>
      </w:r>
      <w:r w:rsidR="007430FB" w:rsidRPr="004E14D9">
        <w:rPr>
          <w:rFonts w:ascii="Arial" w:hAnsi="Arial" w:cs="Arial"/>
        </w:rPr>
        <w:t xml:space="preserve"> The Endless Frontier by Vannevar Bush (1945), </w:t>
      </w:r>
      <w:hyperlink r:id="rId38" w:history="1">
        <w:r w:rsidR="007430FB" w:rsidRPr="004E14D9">
          <w:rPr>
            <w:rStyle w:val="Hyperlink"/>
            <w:rFonts w:ascii="Arial" w:hAnsi="Arial" w:cs="Arial"/>
          </w:rPr>
          <w:t>http://www.nsf.gov/od/lpa/nsf50/vbush1945.htm</w:t>
        </w:r>
      </w:hyperlink>
    </w:p>
    <w:p w:rsidR="007430FB" w:rsidRPr="004E14D9" w:rsidRDefault="007430FB" w:rsidP="0046372D">
      <w:pPr>
        <w:numPr>
          <w:ilvl w:val="0"/>
          <w:numId w:val="14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Beyond Basic and Applied by Roger Pielke, Jr. and Radford Byerly, Jr. (1998), </w:t>
      </w:r>
      <w:hyperlink r:id="rId39" w:history="1">
        <w:r w:rsidRPr="004E14D9">
          <w:rPr>
            <w:rStyle w:val="Hyperlink"/>
            <w:rFonts w:ascii="Arial" w:hAnsi="Arial" w:cs="Arial"/>
          </w:rPr>
          <w:t>http://sciencepolicy.colorado.edu/admin/publication_files/resource-166-1998.12.pdf</w:t>
        </w:r>
      </w:hyperlink>
    </w:p>
    <w:p w:rsidR="007430FB" w:rsidRPr="004E14D9" w:rsidRDefault="007430FB" w:rsidP="007430FB">
      <w:pPr>
        <w:suppressAutoHyphens w:val="0"/>
        <w:ind w:left="720"/>
        <w:rPr>
          <w:rFonts w:ascii="Arial" w:hAnsi="Arial" w:cs="Arial"/>
        </w:rPr>
      </w:pPr>
    </w:p>
    <w:p w:rsidR="00764496" w:rsidRPr="004E14D9" w:rsidRDefault="00764496" w:rsidP="00764496">
      <w:pPr>
        <w:suppressAutoHyphens w:val="0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Science in Environmental Policymaking</w:t>
      </w:r>
    </w:p>
    <w:p w:rsidR="00764496" w:rsidRPr="004E14D9" w:rsidRDefault="00764496" w:rsidP="00764496">
      <w:pPr>
        <w:suppressAutoHyphens w:val="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numPr>
          <w:ilvl w:val="0"/>
          <w:numId w:val="15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Watch</w:t>
      </w:r>
      <w:r w:rsidRPr="004E14D9">
        <w:rPr>
          <w:rFonts w:ascii="Arial" w:hAnsi="Arial" w:cs="Arial"/>
          <w:color w:val="000000"/>
          <w:kern w:val="1"/>
        </w:rPr>
        <w:t xml:space="preserve"> the short film </w:t>
      </w:r>
      <w:hyperlink r:id="rId40" w:history="1">
        <w:r w:rsidRPr="004E14D9">
          <w:rPr>
            <w:rStyle w:val="Hyperlink"/>
            <w:rFonts w:ascii="Arial" w:eastAsia="Arial Unicode MS" w:hAnsi="Arial" w:cs="Arial"/>
          </w:rPr>
          <w:t>The</w:t>
        </w:r>
        <w:r w:rsidRPr="004E14D9">
          <w:rPr>
            <w:rStyle w:val="Hyperlink"/>
            <w:rFonts w:ascii="Arial" w:hAnsi="Arial" w:cs="Arial"/>
          </w:rPr>
          <w:t xml:space="preserve"> Sky is Pink</w:t>
        </w:r>
      </w:hyperlink>
      <w:r w:rsidRPr="004E14D9">
        <w:rPr>
          <w:rFonts w:ascii="Arial" w:hAnsi="Arial" w:cs="Arial"/>
          <w:color w:val="000000"/>
          <w:kern w:val="1"/>
        </w:rPr>
        <w:t xml:space="preserve"> by Josh Fox (2012)</w:t>
      </w:r>
    </w:p>
    <w:p w:rsidR="00764496" w:rsidRPr="004E14D9" w:rsidRDefault="00764496" w:rsidP="00764496">
      <w:pPr>
        <w:numPr>
          <w:ilvl w:val="0"/>
          <w:numId w:val="1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Watch</w:t>
      </w:r>
      <w:r w:rsidRPr="004E14D9">
        <w:rPr>
          <w:rFonts w:ascii="Arial" w:hAnsi="Arial" w:cs="Arial"/>
          <w:color w:val="000000"/>
          <w:kern w:val="1"/>
        </w:rPr>
        <w:t xml:space="preserve"> the short film </w:t>
      </w:r>
      <w:hyperlink r:id="rId41" w:history="1">
        <w:r w:rsidRPr="004E14D9">
          <w:rPr>
            <w:rStyle w:val="Hyperlink"/>
            <w:rFonts w:ascii="Arial" w:eastAsia="Arial Unicode MS" w:hAnsi="Arial" w:cs="Arial"/>
          </w:rPr>
          <w:t>Truth</w:t>
        </w:r>
        <w:r w:rsidRPr="004E14D9">
          <w:rPr>
            <w:rStyle w:val="Hyperlink"/>
            <w:rFonts w:ascii="Arial" w:hAnsi="Arial" w:cs="Arial"/>
          </w:rPr>
          <w:t xml:space="preserve"> Land</w:t>
        </w:r>
      </w:hyperlink>
      <w:r w:rsidRPr="004E14D9">
        <w:rPr>
          <w:rFonts w:ascii="Arial" w:hAnsi="Arial" w:cs="Arial"/>
          <w:color w:val="000000"/>
          <w:kern w:val="1"/>
        </w:rPr>
        <w:t xml:space="preserve"> by Energy In Depth (2012)</w:t>
      </w:r>
    </w:p>
    <w:p w:rsidR="00764496" w:rsidRPr="004E14D9" w:rsidRDefault="0047569C" w:rsidP="00764496">
      <w:pPr>
        <w:numPr>
          <w:ilvl w:val="0"/>
          <w:numId w:val="1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42" w:history="1">
        <w:r w:rsidR="00764496" w:rsidRPr="004E14D9">
          <w:rPr>
            <w:rStyle w:val="Hyperlink"/>
            <w:rFonts w:ascii="Arial" w:eastAsia="Arial Unicode MS" w:hAnsi="Arial" w:cs="Arial"/>
          </w:rPr>
          <w:t>Science</w:t>
        </w:r>
        <w:r w:rsidR="00764496" w:rsidRPr="004E14D9">
          <w:rPr>
            <w:rStyle w:val="Hyperlink"/>
            <w:rFonts w:ascii="Arial" w:hAnsi="Arial" w:cs="Arial"/>
          </w:rPr>
          <w:t xml:space="preserve"> and Environmental Policy: An Excess of Objectivity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Daniel Sarewitz (2000)</w:t>
      </w:r>
    </w:p>
    <w:p w:rsidR="007430FB" w:rsidRPr="004E14D9" w:rsidRDefault="00764496" w:rsidP="00764496">
      <w:pPr>
        <w:suppressAutoHyphens w:val="0"/>
        <w:ind w:left="720"/>
        <w:rPr>
          <w:rFonts w:ascii="Arial" w:hAnsi="Arial" w:cs="Arial"/>
        </w:rPr>
      </w:pPr>
      <w:r w:rsidRPr="004E14D9">
        <w:rPr>
          <w:rFonts w:ascii="Arial" w:eastAsia="Arial Unicode MS" w:hAnsi="Arial" w:cs="Arial"/>
          <w:i/>
          <w:color w:val="000000"/>
          <w:kern w:val="1"/>
        </w:rPr>
        <w:t>Merchants</w:t>
      </w:r>
      <w:r w:rsidRPr="004E14D9">
        <w:rPr>
          <w:rFonts w:ascii="Arial" w:hAnsi="Arial" w:cs="Arial"/>
          <w:i/>
          <w:color w:val="000000"/>
          <w:kern w:val="1"/>
        </w:rPr>
        <w:t xml:space="preserve"> of Doubt</w:t>
      </w:r>
      <w:r w:rsidRPr="004E14D9">
        <w:rPr>
          <w:rFonts w:ascii="Arial" w:hAnsi="Arial" w:cs="Arial"/>
          <w:color w:val="000000"/>
          <w:kern w:val="1"/>
        </w:rPr>
        <w:t xml:space="preserve"> by Naomi Oreskes and Erik Conway (2010). Buy online at </w:t>
      </w:r>
      <w:hyperlink r:id="rId43" w:history="1">
        <w:r w:rsidRPr="004E14D9">
          <w:rPr>
            <w:rStyle w:val="Hyperlink"/>
            <w:rFonts w:ascii="Arial" w:hAnsi="Arial" w:cs="Arial"/>
            <w:kern w:val="1"/>
          </w:rPr>
          <w:t>http://www.amazon.com/Merchants-Doubt-Handful-Scientists-Obscured/dp/1608193942</w:t>
        </w:r>
      </w:hyperlink>
    </w:p>
    <w:p w:rsidR="00764496" w:rsidRPr="004E14D9" w:rsidRDefault="00764496" w:rsidP="0046372D">
      <w:pPr>
        <w:suppressAutoHyphens w:val="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b/>
        </w:rPr>
        <w:t>R&amp;D Budgets</w:t>
      </w: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</w:p>
    <w:p w:rsidR="00764496" w:rsidRPr="004E14D9" w:rsidRDefault="0047569C" w:rsidP="00764496">
      <w:pPr>
        <w:numPr>
          <w:ilvl w:val="0"/>
          <w:numId w:val="18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44" w:history="1">
        <w:r w:rsidR="00764496" w:rsidRPr="004E14D9">
          <w:rPr>
            <w:rStyle w:val="Hyperlink"/>
            <w:rFonts w:ascii="Arial" w:eastAsia="Arial Unicode MS" w:hAnsi="Arial" w:cs="Arial"/>
          </w:rPr>
          <w:t>NSF</w:t>
        </w:r>
        <w:r w:rsidR="00764496" w:rsidRPr="004E14D9">
          <w:rPr>
            <w:rStyle w:val="Hyperlink"/>
            <w:rFonts w:ascii="Arial" w:hAnsi="Arial" w:cs="Arial"/>
          </w:rPr>
          <w:t xml:space="preserve"> under the Microscope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Senator Tom Coburn (2011)</w:t>
      </w:r>
    </w:p>
    <w:p w:rsidR="00764496" w:rsidRPr="004E14D9" w:rsidRDefault="0047569C" w:rsidP="00764496">
      <w:pPr>
        <w:numPr>
          <w:ilvl w:val="0"/>
          <w:numId w:val="18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45" w:history="1">
        <w:r w:rsidR="00764496" w:rsidRPr="004E14D9">
          <w:rPr>
            <w:rStyle w:val="Hyperlink"/>
            <w:rFonts w:ascii="Arial" w:eastAsia="Arial Unicode MS" w:hAnsi="Arial" w:cs="Arial"/>
          </w:rPr>
          <w:t>Academic</w:t>
        </w:r>
        <w:r w:rsidR="00764496" w:rsidRPr="004E14D9">
          <w:rPr>
            <w:rStyle w:val="Hyperlink"/>
            <w:rFonts w:ascii="Arial" w:hAnsi="Arial" w:cs="Arial"/>
          </w:rPr>
          <w:t xml:space="preserve"> Funding and the Public Interest: The Death of Political Science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Sarah Kendzior (2013).</w:t>
      </w:r>
    </w:p>
    <w:p w:rsidR="00764496" w:rsidRPr="004E14D9" w:rsidRDefault="0047569C" w:rsidP="00764496">
      <w:pPr>
        <w:numPr>
          <w:ilvl w:val="0"/>
          <w:numId w:val="21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46" w:history="1">
        <w:r w:rsidR="00764496" w:rsidRPr="004E14D9">
          <w:rPr>
            <w:rStyle w:val="Hyperlink"/>
            <w:rFonts w:ascii="Arial" w:eastAsia="Arial Unicode MS" w:hAnsi="Arial" w:cs="Arial"/>
          </w:rPr>
          <w:t>A</w:t>
        </w:r>
        <w:r w:rsidR="00764496" w:rsidRPr="004E14D9">
          <w:rPr>
            <w:rStyle w:val="Hyperlink"/>
            <w:rFonts w:ascii="Arial" w:hAnsi="Arial" w:cs="Arial"/>
          </w:rPr>
          <w:t xml:space="preserve"> Neoliberal Economics of Science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Sheldon Krimsky (2011) </w:t>
      </w:r>
    </w:p>
    <w:p w:rsidR="00764496" w:rsidRPr="004E14D9" w:rsidRDefault="0047569C" w:rsidP="00764496">
      <w:pPr>
        <w:numPr>
          <w:ilvl w:val="0"/>
          <w:numId w:val="21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47" w:history="1">
        <w:r w:rsidR="00764496" w:rsidRPr="004E14D9">
          <w:rPr>
            <w:rStyle w:val="Hyperlink"/>
            <w:rFonts w:ascii="Arial" w:eastAsia="Arial Unicode MS" w:hAnsi="Arial" w:cs="Arial"/>
          </w:rPr>
          <w:t xml:space="preserve">The </w:t>
        </w:r>
        <w:r w:rsidR="00764496" w:rsidRPr="004E14D9">
          <w:rPr>
            <w:rStyle w:val="Hyperlink"/>
            <w:rFonts w:ascii="Arial" w:hAnsi="Arial" w:cs="Arial"/>
          </w:rPr>
          <w:t>Privatization of State Universities: It Makes Sense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Richard Vedder (2012) </w:t>
      </w:r>
    </w:p>
    <w:p w:rsidR="00764496" w:rsidRPr="004E14D9" w:rsidRDefault="0047569C" w:rsidP="00764496">
      <w:pPr>
        <w:numPr>
          <w:ilvl w:val="0"/>
          <w:numId w:val="21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48" w:history="1">
        <w:r w:rsidR="00764496" w:rsidRPr="004E14D9">
          <w:rPr>
            <w:rStyle w:val="Hyperlink"/>
            <w:rFonts w:ascii="Arial" w:eastAsia="Arial Unicode MS" w:hAnsi="Arial" w:cs="Arial"/>
          </w:rPr>
          <w:t xml:space="preserve">Society </w:t>
        </w:r>
        <w:r w:rsidR="00764496" w:rsidRPr="004E14D9">
          <w:rPr>
            <w:rStyle w:val="Hyperlink"/>
            <w:rFonts w:ascii="Arial" w:hAnsi="Arial" w:cs="Arial"/>
          </w:rPr>
          <w:t>Shouldn</w:t>
        </w:r>
        <w:r w:rsidR="00A27309" w:rsidRPr="0074458C">
          <w:rPr>
            <w:rFonts w:ascii="Arial" w:hAnsi="Arial" w:cs="Arial"/>
            <w:color w:val="000000"/>
            <w:kern w:val="1"/>
          </w:rPr>
          <w:t>'</w:t>
        </w:r>
        <w:r w:rsidR="00764496" w:rsidRPr="004E14D9">
          <w:rPr>
            <w:rStyle w:val="Hyperlink"/>
            <w:rFonts w:ascii="Arial" w:hAnsi="Arial" w:cs="Arial"/>
          </w:rPr>
          <w:t>t Pay for Your Higher Education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(2012) by George Leef</w:t>
      </w:r>
    </w:p>
    <w:p w:rsidR="00764496" w:rsidRPr="004E14D9" w:rsidRDefault="00764496" w:rsidP="00764496">
      <w:pPr>
        <w:numPr>
          <w:ilvl w:val="0"/>
          <w:numId w:val="2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9C1E7B">
        <w:rPr>
          <w:rFonts w:ascii="Arial" w:eastAsia="Arial Unicode MS" w:hAnsi="Arial" w:cs="Arial"/>
        </w:rPr>
        <w:t>The</w:t>
      </w:r>
      <w:r w:rsidRPr="009C1E7B">
        <w:rPr>
          <w:rFonts w:ascii="Arial" w:hAnsi="Arial" w:cs="Arial"/>
        </w:rPr>
        <w:t xml:space="preserve"> End of the University as We Know it</w:t>
      </w:r>
      <w:r w:rsidR="009C1E7B">
        <w:rPr>
          <w:rFonts w:ascii="Arial" w:hAnsi="Arial" w:cs="Arial"/>
          <w:color w:val="000000"/>
          <w:kern w:val="1"/>
        </w:rPr>
        <w:t xml:space="preserve"> by Nathan Harden (2013), </w:t>
      </w:r>
      <w:hyperlink r:id="rId49" w:history="1">
        <w:r w:rsidR="009C1E7B" w:rsidRPr="00D54F13">
          <w:rPr>
            <w:rStyle w:val="Hyperlink"/>
            <w:rFonts w:ascii="Arial" w:hAnsi="Arial" w:cs="Arial"/>
            <w:kern w:val="1"/>
          </w:rPr>
          <w:t>http://www.the-american-interest.com/2012/12/11/the-end-of-the-university-as-we-know-it/</w:t>
        </w:r>
      </w:hyperlink>
      <w:r w:rsidR="009C1E7B">
        <w:rPr>
          <w:rFonts w:ascii="Arial" w:hAnsi="Arial" w:cs="Arial"/>
          <w:color w:val="000000"/>
          <w:kern w:val="1"/>
        </w:rPr>
        <w:t xml:space="preserve"> </w:t>
      </w:r>
    </w:p>
    <w:p w:rsidR="00764496" w:rsidRPr="004E14D9" w:rsidRDefault="0047569C" w:rsidP="0046372D">
      <w:pPr>
        <w:numPr>
          <w:ilvl w:val="0"/>
          <w:numId w:val="2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50" w:history="1">
        <w:r w:rsidR="00764496" w:rsidRPr="004E14D9">
          <w:rPr>
            <w:rStyle w:val="Hyperlink"/>
            <w:rFonts w:ascii="Arial" w:eastAsia="Arial Unicode MS" w:hAnsi="Arial" w:cs="Arial"/>
          </w:rPr>
          <w:t>The</w:t>
        </w:r>
        <w:r w:rsidR="00764496" w:rsidRPr="004E14D9">
          <w:rPr>
            <w:rStyle w:val="Hyperlink"/>
            <w:rFonts w:ascii="Arial" w:hAnsi="Arial" w:cs="Arial"/>
          </w:rPr>
          <w:t xml:space="preserve"> End of the University?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Louis Betty (2013)</w:t>
      </w:r>
    </w:p>
    <w:p w:rsidR="00764496" w:rsidRPr="004E14D9" w:rsidRDefault="00764496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The Function and Future of the University</w:t>
      </w: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numPr>
          <w:ilvl w:val="0"/>
          <w:numId w:val="23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Read the </w:t>
      </w:r>
      <w:hyperlink r:id="rId51" w:history="1">
        <w:r w:rsidRPr="004E14D9">
          <w:rPr>
            <w:rStyle w:val="Hyperlink"/>
            <w:rFonts w:ascii="Arial" w:eastAsia="Arial Unicode MS" w:hAnsi="Arial" w:cs="Arial"/>
          </w:rPr>
          <w:t>altmetrics</w:t>
        </w:r>
        <w:r w:rsidRPr="004E14D9">
          <w:rPr>
            <w:rStyle w:val="Hyperlink"/>
            <w:rFonts w:ascii="Arial" w:hAnsi="Arial" w:cs="Arial"/>
          </w:rPr>
          <w:t xml:space="preserve"> manifesto</w:t>
        </w:r>
      </w:hyperlink>
      <w:r w:rsidRPr="004E14D9">
        <w:rPr>
          <w:rFonts w:ascii="Arial" w:eastAsia="Arial Unicode MS" w:hAnsi="Arial" w:cs="Arial"/>
          <w:color w:val="000000"/>
          <w:kern w:val="1"/>
        </w:rPr>
        <w:t>.</w:t>
      </w:r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764496" w:rsidRPr="004E14D9" w:rsidRDefault="00764496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suppressAutoHyphens w:val="0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Biotechnological Enhancements and Military Research</w:t>
      </w:r>
    </w:p>
    <w:p w:rsidR="00764496" w:rsidRPr="004E14D9" w:rsidRDefault="00764496" w:rsidP="00764496">
      <w:pPr>
        <w:suppressAutoHyphens w:val="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numPr>
          <w:ilvl w:val="0"/>
          <w:numId w:val="25"/>
        </w:numPr>
        <w:suppressAutoHyphens w:val="0"/>
        <w:ind w:left="720" w:hanging="360"/>
        <w:rPr>
          <w:rFonts w:ascii="Arial" w:hAnsi="Arial" w:cs="Arial"/>
          <w:color w:val="000000"/>
          <w:kern w:val="1"/>
          <w:lang w:val="es-MX"/>
        </w:rPr>
      </w:pPr>
      <w:r w:rsidRPr="004E14D9">
        <w:rPr>
          <w:rFonts w:ascii="Arial" w:hAnsi="Arial" w:cs="Arial"/>
          <w:color w:val="000000"/>
          <w:kern w:val="1"/>
          <w:lang w:val="es-MX"/>
        </w:rPr>
        <w:t>A T</w:t>
      </w:r>
      <w:r w:rsidRPr="004E14D9">
        <w:rPr>
          <w:rFonts w:ascii="Arial" w:eastAsia="Arial Unicode MS" w:hAnsi="Arial" w:cs="Arial"/>
          <w:lang w:val="es-MX"/>
        </w:rPr>
        <w:t>ranshumanist</w:t>
      </w:r>
      <w:r w:rsidRPr="004E14D9">
        <w:rPr>
          <w:rFonts w:ascii="Arial" w:hAnsi="Arial" w:cs="Arial"/>
          <w:lang w:val="es-MX"/>
        </w:rPr>
        <w:t xml:space="preserve"> Manifesto, </w:t>
      </w:r>
      <w:hyperlink r:id="rId52" w:history="1">
        <w:r w:rsidRPr="004E14D9">
          <w:rPr>
            <w:rStyle w:val="Hyperlink"/>
            <w:rFonts w:ascii="Arial" w:hAnsi="Arial" w:cs="Arial"/>
            <w:lang w:val="es-MX"/>
          </w:rPr>
          <w:t>http://www.singularityweblog.com/a-transhumanist-manifesto/</w:t>
        </w:r>
      </w:hyperlink>
      <w:r w:rsidRPr="004E14D9">
        <w:rPr>
          <w:rFonts w:ascii="Arial" w:hAnsi="Arial" w:cs="Arial"/>
          <w:lang w:val="es-MX"/>
        </w:rPr>
        <w:t xml:space="preserve"> </w:t>
      </w:r>
    </w:p>
    <w:p w:rsidR="00764496" w:rsidRPr="004E14D9" w:rsidRDefault="00764496" w:rsidP="00764496">
      <w:pPr>
        <w:numPr>
          <w:ilvl w:val="0"/>
          <w:numId w:val="2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Human Enhancement Ethics, </w:t>
      </w:r>
      <w:hyperlink r:id="rId53" w:history="1">
        <w:r w:rsidRPr="004E14D9">
          <w:rPr>
            <w:rStyle w:val="Hyperlink"/>
            <w:rFonts w:ascii="Arial" w:hAnsi="Arial" w:cs="Arial"/>
          </w:rPr>
          <w:t>http://www.nickbostrom.com/ethics/human-enhancement-ethics.pdf</w:t>
        </w:r>
      </w:hyperlink>
    </w:p>
    <w:p w:rsidR="00764496" w:rsidRPr="004E14D9" w:rsidRDefault="0047569C" w:rsidP="00764496">
      <w:pPr>
        <w:numPr>
          <w:ilvl w:val="0"/>
          <w:numId w:val="2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54" w:history="1">
        <w:r w:rsidR="00764496" w:rsidRPr="004E14D9">
          <w:rPr>
            <w:rStyle w:val="Hyperlink"/>
            <w:rFonts w:ascii="Arial" w:eastAsia="Arial Unicode MS" w:hAnsi="Arial" w:cs="Arial"/>
          </w:rPr>
          <w:t>Biomedical</w:t>
        </w:r>
        <w:r w:rsidR="00764496" w:rsidRPr="004E14D9">
          <w:rPr>
            <w:rStyle w:val="Hyperlink"/>
            <w:rFonts w:ascii="Arial" w:hAnsi="Arial" w:cs="Arial"/>
          </w:rPr>
          <w:t xml:space="preserve"> Enhancements Entering a New Era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Maxwell Mehlman (2009). </w:t>
      </w:r>
    </w:p>
    <w:p w:rsidR="00764496" w:rsidRPr="004E14D9" w:rsidRDefault="00764496" w:rsidP="00764496">
      <w:pPr>
        <w:numPr>
          <w:ilvl w:val="0"/>
          <w:numId w:val="28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A</w:t>
      </w:r>
      <w:r w:rsidRPr="004E14D9">
        <w:rPr>
          <w:rFonts w:ascii="Arial" w:hAnsi="Arial" w:cs="Arial"/>
          <w:color w:val="000000"/>
          <w:kern w:val="1"/>
        </w:rPr>
        <w:t xml:space="preserve"> quick look at the R&amp;D being funded by </w:t>
      </w:r>
      <w:hyperlink r:id="rId55" w:history="1">
        <w:r w:rsidRPr="004E14D9">
          <w:rPr>
            <w:rStyle w:val="Hyperlink"/>
            <w:rFonts w:ascii="Arial" w:eastAsia="Arial Unicode MS" w:hAnsi="Arial" w:cs="Arial"/>
          </w:rPr>
          <w:t>Defense</w:t>
        </w:r>
        <w:r w:rsidRPr="004E14D9">
          <w:rPr>
            <w:rStyle w:val="Hyperlink"/>
            <w:rFonts w:ascii="Arial" w:hAnsi="Arial" w:cs="Arial"/>
          </w:rPr>
          <w:t xml:space="preserve"> Advanced Research Projects Agency</w:t>
        </w:r>
      </w:hyperlink>
      <w:r w:rsidRPr="004E14D9">
        <w:rPr>
          <w:rFonts w:ascii="Arial" w:eastAsia="Arial Unicode MS" w:hAnsi="Arial" w:cs="Arial"/>
          <w:color w:val="000000"/>
          <w:kern w:val="1"/>
        </w:rPr>
        <w:t>.</w:t>
      </w:r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764496" w:rsidRPr="004E14D9" w:rsidRDefault="00764496" w:rsidP="00764496">
      <w:pPr>
        <w:numPr>
          <w:ilvl w:val="0"/>
          <w:numId w:val="29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Military Funds, Moral Demands: Personal Responsibilities of the Individual Scientist by Douglas Lackey (1994), </w:t>
      </w:r>
      <w:hyperlink r:id="rId56" w:history="1">
        <w:r w:rsidRPr="004E14D9">
          <w:rPr>
            <w:rStyle w:val="Hyperlink"/>
            <w:rFonts w:ascii="Arial" w:hAnsi="Arial" w:cs="Arial"/>
            <w:kern w:val="1"/>
          </w:rPr>
          <w:t>http://onlinelibrary.wiley.com/doi/10.1111/j.1749-6632.1989.tb15057.x/abstract</w:t>
        </w:r>
      </w:hyperlink>
      <w:r w:rsidRPr="004E14D9">
        <w:rPr>
          <w:rFonts w:ascii="Arial" w:hAnsi="Arial" w:cs="Arial"/>
          <w:color w:val="000000"/>
          <w:kern w:val="1"/>
        </w:rPr>
        <w:t xml:space="preserve"> (Download the pdf)</w:t>
      </w:r>
    </w:p>
    <w:p w:rsidR="00764496" w:rsidRPr="004E14D9" w:rsidRDefault="00764496" w:rsidP="0046372D">
      <w:pPr>
        <w:numPr>
          <w:ilvl w:val="0"/>
          <w:numId w:val="29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In Defense of Drones, they're the worst form of war, except for all the others: </w:t>
      </w:r>
      <w:hyperlink r:id="rId57" w:history="1">
        <w:r w:rsidRPr="004E14D9">
          <w:rPr>
            <w:rStyle w:val="Hyperlink"/>
            <w:rFonts w:ascii="Arial" w:hAnsi="Arial" w:cs="Arial"/>
            <w:kern w:val="1"/>
          </w:rPr>
          <w:t>http://www.slate.com/articles/health_and_science/human_nature/2013/02/drones_war_and_civilian_casualties_how_unmanned_aircraft_reduce_collateral.html</w:t>
        </w:r>
      </w:hyperlink>
    </w:p>
    <w:p w:rsidR="00764496" w:rsidRPr="004E14D9" w:rsidRDefault="00764496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764496" w:rsidRPr="004E14D9" w:rsidRDefault="00A27309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  <w:b/>
        </w:rPr>
        <w:t xml:space="preserve">Life Online . . . </w:t>
      </w:r>
      <w:r w:rsidR="00764496" w:rsidRPr="004E14D9">
        <w:rPr>
          <w:rFonts w:ascii="Arial" w:hAnsi="Arial" w:cs="Arial"/>
          <w:b/>
        </w:rPr>
        <w:t>and Life on Mars?</w:t>
      </w: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</w:p>
    <w:p w:rsidR="00764496" w:rsidRPr="004E14D9" w:rsidRDefault="0047569C" w:rsidP="00764496">
      <w:pPr>
        <w:numPr>
          <w:ilvl w:val="0"/>
          <w:numId w:val="30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58" w:history="1">
        <w:r w:rsidR="00764496" w:rsidRPr="004E14D9">
          <w:rPr>
            <w:rStyle w:val="Hyperlink"/>
            <w:rFonts w:ascii="Arial" w:eastAsia="Arial Unicode MS" w:hAnsi="Arial" w:cs="Arial"/>
          </w:rPr>
          <w:t>Friendship</w:t>
        </w:r>
        <w:r w:rsidR="00764496" w:rsidRPr="004E14D9">
          <w:rPr>
            <w:rStyle w:val="Hyperlink"/>
            <w:rFonts w:ascii="Arial" w:hAnsi="Arial" w:cs="Arial"/>
          </w:rPr>
          <w:t xml:space="preserve"> Does Not Compute</w:t>
        </w:r>
      </w:hyperlink>
      <w:r w:rsidR="009B7C96">
        <w:rPr>
          <w:rFonts w:ascii="Arial" w:hAnsi="Arial" w:cs="Arial"/>
          <w:color w:val="000000"/>
          <w:kern w:val="1"/>
        </w:rPr>
        <w:t xml:space="preserve"> by Peter Lopatin (2012)</w:t>
      </w:r>
    </w:p>
    <w:p w:rsidR="00764496" w:rsidRPr="004E14D9" w:rsidRDefault="0047569C" w:rsidP="00764496">
      <w:pPr>
        <w:numPr>
          <w:ilvl w:val="0"/>
          <w:numId w:val="31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59" w:history="1">
        <w:r w:rsidR="00764496" w:rsidRPr="004E14D9">
          <w:rPr>
            <w:rStyle w:val="Hyperlink"/>
            <w:rFonts w:ascii="Arial" w:eastAsia="Arial Unicode MS" w:hAnsi="Arial" w:cs="Arial"/>
          </w:rPr>
          <w:t>Springtime</w:t>
        </w:r>
        <w:r w:rsidR="00764496" w:rsidRPr="004E14D9">
          <w:rPr>
            <w:rStyle w:val="Hyperlink"/>
            <w:rFonts w:ascii="Arial" w:hAnsi="Arial" w:cs="Arial"/>
          </w:rPr>
          <w:t xml:space="preserve"> for Twitter</w:t>
        </w:r>
      </w:hyperlink>
      <w:r w:rsidR="009B7C96">
        <w:rPr>
          <w:rFonts w:ascii="Arial" w:hAnsi="Arial" w:cs="Arial"/>
          <w:color w:val="000000"/>
          <w:kern w:val="1"/>
        </w:rPr>
        <w:t xml:space="preserve"> by William Saletan (2011)</w:t>
      </w:r>
    </w:p>
    <w:p w:rsidR="00764496" w:rsidRPr="004E14D9" w:rsidRDefault="00764496" w:rsidP="00764496">
      <w:pPr>
        <w:numPr>
          <w:ilvl w:val="0"/>
          <w:numId w:val="31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Watch</w:t>
      </w:r>
      <w:r w:rsidRPr="004E14D9">
        <w:rPr>
          <w:rFonts w:ascii="Arial" w:hAnsi="Arial" w:cs="Arial"/>
          <w:color w:val="000000"/>
          <w:kern w:val="1"/>
        </w:rPr>
        <w:t xml:space="preserve"> </w:t>
      </w:r>
      <w:r w:rsidRPr="00DD3AB2">
        <w:rPr>
          <w:rFonts w:ascii="Arial" w:eastAsia="Arial Unicode MS" w:hAnsi="Arial" w:cs="Arial"/>
        </w:rPr>
        <w:t>Terraforming</w:t>
      </w:r>
      <w:r w:rsidRPr="00DD3AB2">
        <w:rPr>
          <w:rFonts w:ascii="Arial" w:hAnsi="Arial" w:cs="Arial"/>
        </w:rPr>
        <w:t xml:space="preserve"> Mars</w:t>
      </w:r>
      <w:r w:rsidR="00DD3AB2">
        <w:rPr>
          <w:rFonts w:ascii="Arial" w:hAnsi="Arial" w:cs="Arial"/>
          <w:color w:val="000000"/>
          <w:kern w:val="1"/>
        </w:rPr>
        <w:t xml:space="preserve">, </w:t>
      </w:r>
      <w:hyperlink r:id="rId60" w:history="1">
        <w:r w:rsidR="00DD3AB2" w:rsidRPr="00D54F13">
          <w:rPr>
            <w:rStyle w:val="Hyperlink"/>
            <w:rFonts w:ascii="Arial" w:hAnsi="Arial" w:cs="Arial"/>
            <w:kern w:val="1"/>
          </w:rPr>
          <w:t>https://www.youtube.com/watch?v=O5k0MtlWPOs</w:t>
        </w:r>
      </w:hyperlink>
      <w:r w:rsidR="00DD3AB2">
        <w:rPr>
          <w:rFonts w:ascii="Arial" w:hAnsi="Arial" w:cs="Arial"/>
          <w:color w:val="000000"/>
          <w:kern w:val="1"/>
        </w:rPr>
        <w:t xml:space="preserve"> </w:t>
      </w:r>
    </w:p>
    <w:p w:rsidR="00764496" w:rsidRPr="004E14D9" w:rsidRDefault="0047569C" w:rsidP="00764496">
      <w:pPr>
        <w:numPr>
          <w:ilvl w:val="0"/>
          <w:numId w:val="32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61" w:history="1">
        <w:r w:rsidR="00764496" w:rsidRPr="004E14D9">
          <w:rPr>
            <w:rStyle w:val="Hyperlink"/>
            <w:rFonts w:ascii="Arial" w:eastAsia="Arial Unicode MS" w:hAnsi="Arial" w:cs="Arial"/>
          </w:rPr>
          <w:t>Energy</w:t>
        </w:r>
        <w:r w:rsidR="00764496" w:rsidRPr="004E14D9">
          <w:rPr>
            <w:rStyle w:val="Hyperlink"/>
            <w:rFonts w:ascii="Arial" w:hAnsi="Arial" w:cs="Arial"/>
          </w:rPr>
          <w:t xml:space="preserve"> Strategy: The Road Not Taken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Amory Lovins (1976)</w:t>
      </w:r>
    </w:p>
    <w:p w:rsidR="00764496" w:rsidRPr="004E14D9" w:rsidRDefault="00764496" w:rsidP="00764496">
      <w:pPr>
        <w:numPr>
          <w:ilvl w:val="0"/>
          <w:numId w:val="33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Chapter 3 </w:t>
      </w:r>
      <w:r w:rsidRPr="00A504AD">
        <w:rPr>
          <w:rFonts w:ascii="Arial" w:eastAsia="Arial Unicode MS" w:hAnsi="Arial" w:cs="Arial"/>
        </w:rPr>
        <w:t>Soft</w:t>
      </w:r>
      <w:r w:rsidRPr="00A504AD">
        <w:rPr>
          <w:rFonts w:ascii="Arial" w:hAnsi="Arial" w:cs="Arial"/>
        </w:rPr>
        <w:t xml:space="preserve"> Energy Illusions</w:t>
      </w:r>
      <w:r w:rsidRPr="004E14D9">
        <w:rPr>
          <w:rFonts w:ascii="Arial" w:hAnsi="Arial" w:cs="Arial"/>
          <w:color w:val="000000"/>
          <w:kern w:val="1"/>
        </w:rPr>
        <w:t xml:space="preserve"> in </w:t>
      </w:r>
      <w:r w:rsidRPr="004E14D9">
        <w:rPr>
          <w:rFonts w:ascii="Arial" w:eastAsia="Arial Unicode MS" w:hAnsi="Arial" w:cs="Arial"/>
          <w:i/>
          <w:color w:val="000000"/>
          <w:kern w:val="1"/>
        </w:rPr>
        <w:t>Energy</w:t>
      </w:r>
      <w:r w:rsidRPr="004E14D9">
        <w:rPr>
          <w:rFonts w:ascii="Arial" w:hAnsi="Arial" w:cs="Arial"/>
          <w:i/>
          <w:color w:val="000000"/>
          <w:kern w:val="1"/>
        </w:rPr>
        <w:t xml:space="preserve"> Myths and Realities </w:t>
      </w:r>
      <w:r w:rsidRPr="004E14D9">
        <w:rPr>
          <w:rFonts w:ascii="Arial" w:eastAsia="Arial Unicode MS" w:hAnsi="Arial" w:cs="Arial"/>
          <w:color w:val="000000"/>
          <w:kern w:val="1"/>
        </w:rPr>
        <w:t>by</w:t>
      </w:r>
      <w:r w:rsidRPr="004E14D9">
        <w:rPr>
          <w:rFonts w:ascii="Arial" w:hAnsi="Arial" w:cs="Arial"/>
          <w:color w:val="000000"/>
          <w:kern w:val="1"/>
        </w:rPr>
        <w:t xml:space="preserve"> Vaclav Smil (2010), </w:t>
      </w:r>
      <w:hyperlink r:id="rId62" w:history="1">
        <w:r w:rsidRPr="004E14D9">
          <w:rPr>
            <w:rStyle w:val="Hyperlink"/>
            <w:rFonts w:ascii="Arial" w:hAnsi="Arial" w:cs="Arial"/>
            <w:kern w:val="1"/>
          </w:rPr>
          <w:t>http://www.amazon.com/Energy-Myths-Realities-Bringing-Science/dp/0844743283</w:t>
        </w:r>
      </w:hyperlink>
    </w:p>
    <w:p w:rsidR="00764496" w:rsidRPr="004E14D9" w:rsidRDefault="00764496" w:rsidP="0046372D">
      <w:pPr>
        <w:numPr>
          <w:ilvl w:val="0"/>
          <w:numId w:val="33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Lovins and Smil articles (Read Introduction and Chapter 5 in </w:t>
      </w:r>
      <w:r w:rsidRPr="004E14D9">
        <w:rPr>
          <w:rFonts w:ascii="Arial" w:eastAsia="Arial Unicode MS" w:hAnsi="Arial" w:cs="Arial"/>
          <w:i/>
          <w:color w:val="000000"/>
          <w:kern w:val="1"/>
        </w:rPr>
        <w:t>Big</w:t>
      </w:r>
      <w:r w:rsidRPr="004E14D9">
        <w:rPr>
          <w:rFonts w:ascii="Arial" w:hAnsi="Arial" w:cs="Arial"/>
          <w:i/>
          <w:color w:val="000000"/>
          <w:kern w:val="1"/>
        </w:rPr>
        <w:t xml:space="preserve"> Coal</w:t>
      </w:r>
      <w:r w:rsidRPr="004E14D9">
        <w:rPr>
          <w:rFonts w:ascii="Arial" w:hAnsi="Arial" w:cs="Arial"/>
          <w:color w:val="000000"/>
          <w:kern w:val="1"/>
        </w:rPr>
        <w:t xml:space="preserve"> by Jeff Goodell (2006). Buy online at </w:t>
      </w:r>
      <w:hyperlink r:id="rId63" w:history="1">
        <w:r w:rsidRPr="004E14D9">
          <w:rPr>
            <w:rStyle w:val="Hyperlink"/>
            <w:rFonts w:ascii="Arial" w:hAnsi="Arial" w:cs="Arial"/>
            <w:kern w:val="1"/>
          </w:rPr>
          <w:t>http://www.amazon.com/Big-Coal-Secret-Behind-Americas/dp/0618872248</w:t>
        </w:r>
      </w:hyperlink>
    </w:p>
    <w:p w:rsidR="00764496" w:rsidRPr="004E14D9" w:rsidRDefault="00764496" w:rsidP="0046372D">
      <w:pPr>
        <w:suppressAutoHyphens w:val="0"/>
        <w:rPr>
          <w:rFonts w:ascii="Arial" w:hAnsi="Arial" w:cs="Arial"/>
          <w:color w:val="000000"/>
          <w:kern w:val="1"/>
        </w:rPr>
      </w:pP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b/>
        </w:rPr>
        <w:t>Energy and Climate Policy</w:t>
      </w:r>
    </w:p>
    <w:p w:rsidR="00764496" w:rsidRPr="004E14D9" w:rsidRDefault="00764496" w:rsidP="00764496">
      <w:pPr>
        <w:suppressAutoHyphens w:val="0"/>
        <w:snapToGrid w:val="0"/>
        <w:rPr>
          <w:rFonts w:ascii="Arial" w:hAnsi="Arial" w:cs="Arial"/>
          <w:color w:val="000000"/>
          <w:kern w:val="1"/>
        </w:rPr>
      </w:pPr>
    </w:p>
    <w:p w:rsidR="00764496" w:rsidRPr="004E14D9" w:rsidRDefault="0047569C" w:rsidP="00764496">
      <w:pPr>
        <w:numPr>
          <w:ilvl w:val="0"/>
          <w:numId w:val="34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64" w:history="1">
        <w:r w:rsidR="00764496" w:rsidRPr="004E14D9">
          <w:rPr>
            <w:rStyle w:val="Hyperlink"/>
            <w:rFonts w:ascii="Arial" w:eastAsia="Arial Unicode MS" w:hAnsi="Arial" w:cs="Arial"/>
          </w:rPr>
          <w:t>Global</w:t>
        </w:r>
        <w:r w:rsidR="009B7C96">
          <w:rPr>
            <w:rStyle w:val="Hyperlink"/>
            <w:rFonts w:ascii="Arial" w:hAnsi="Arial" w:cs="Arial"/>
          </w:rPr>
          <w:t xml:space="preserve"> Warming</w:t>
        </w:r>
        <w:r w:rsidR="009B7C96" w:rsidRPr="0074458C">
          <w:rPr>
            <w:rFonts w:ascii="Arial" w:hAnsi="Arial" w:cs="Arial"/>
            <w:color w:val="000000"/>
            <w:kern w:val="1"/>
          </w:rPr>
          <w:t>'</w:t>
        </w:r>
        <w:r w:rsidR="00764496" w:rsidRPr="004E14D9">
          <w:rPr>
            <w:rStyle w:val="Hyperlink"/>
            <w:rFonts w:ascii="Arial" w:hAnsi="Arial" w:cs="Arial"/>
          </w:rPr>
          <w:t>s Terrifying New Math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Bill McKibben (2012)</w:t>
      </w:r>
    </w:p>
    <w:p w:rsidR="00764496" w:rsidRPr="004E14D9" w:rsidRDefault="00764496" w:rsidP="00764496">
      <w:pPr>
        <w:numPr>
          <w:ilvl w:val="0"/>
          <w:numId w:val="35"/>
        </w:numPr>
        <w:suppressAutoHyphens w:val="0"/>
        <w:ind w:left="720" w:hanging="360"/>
        <w:rPr>
          <w:rFonts w:ascii="Arial" w:eastAsia="Arial Unicode MS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Lecture</w:t>
      </w:r>
      <w:r w:rsidRPr="004E14D9">
        <w:rPr>
          <w:rFonts w:ascii="Arial" w:hAnsi="Arial" w:cs="Arial"/>
          <w:color w:val="000000"/>
          <w:kern w:val="1"/>
        </w:rPr>
        <w:t xml:space="preserve"> on the ST</w:t>
      </w:r>
      <w:r w:rsidR="009B7C96">
        <w:rPr>
          <w:rFonts w:ascii="Arial" w:hAnsi="Arial" w:cs="Arial"/>
          <w:color w:val="000000"/>
          <w:kern w:val="1"/>
        </w:rPr>
        <w:t>P dimensions of climate change -</w:t>
      </w:r>
      <w:r w:rsidRPr="004E14D9">
        <w:rPr>
          <w:rFonts w:ascii="Arial" w:hAnsi="Arial" w:cs="Arial"/>
          <w:color w:val="000000"/>
          <w:kern w:val="1"/>
        </w:rPr>
        <w:t xml:space="preserve"> focus on </w:t>
      </w:r>
      <w:hyperlink r:id="rId65" w:history="1">
        <w:r w:rsidRPr="004E14D9">
          <w:rPr>
            <w:rStyle w:val="Hyperlink"/>
            <w:rFonts w:ascii="Arial" w:eastAsia="Arial Unicode MS" w:hAnsi="Arial" w:cs="Arial"/>
          </w:rPr>
          <w:t>IPCC</w:t>
        </w:r>
      </w:hyperlink>
      <w:r w:rsidRPr="004E14D9">
        <w:rPr>
          <w:rFonts w:ascii="Arial" w:hAnsi="Arial" w:cs="Arial"/>
          <w:color w:val="000000"/>
          <w:kern w:val="1"/>
        </w:rPr>
        <w:t xml:space="preserve"> and </w:t>
      </w:r>
      <w:hyperlink r:id="rId66" w:history="1">
        <w:r w:rsidRPr="004E14D9">
          <w:rPr>
            <w:rStyle w:val="Hyperlink"/>
            <w:rFonts w:ascii="Arial" w:eastAsia="Arial Unicode MS" w:hAnsi="Arial" w:cs="Arial"/>
          </w:rPr>
          <w:t>USGCRP</w:t>
        </w:r>
      </w:hyperlink>
      <w:r w:rsidRPr="004E14D9">
        <w:rPr>
          <w:rFonts w:ascii="Arial" w:eastAsia="Arial Unicode MS" w:hAnsi="Arial" w:cs="Arial"/>
          <w:color w:val="000000"/>
          <w:kern w:val="1"/>
        </w:rPr>
        <w:t>.</w:t>
      </w:r>
    </w:p>
    <w:p w:rsidR="00764496" w:rsidRPr="004E14D9" w:rsidRDefault="0047569C" w:rsidP="00764496">
      <w:pPr>
        <w:numPr>
          <w:ilvl w:val="0"/>
          <w:numId w:val="36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67" w:history="1">
        <w:r w:rsidR="00764496" w:rsidRPr="004E14D9">
          <w:rPr>
            <w:rStyle w:val="Hyperlink"/>
            <w:rFonts w:ascii="Arial" w:eastAsia="Arial Unicode MS" w:hAnsi="Arial" w:cs="Arial"/>
          </w:rPr>
          <w:t>The</w:t>
        </w:r>
        <w:r w:rsidR="00764496" w:rsidRPr="004E14D9">
          <w:rPr>
            <w:rStyle w:val="Hyperlink"/>
            <w:rFonts w:ascii="Arial" w:hAnsi="Arial" w:cs="Arial"/>
          </w:rPr>
          <w:t xml:space="preserve"> Doomslayer</w:t>
        </w:r>
      </w:hyperlink>
      <w:r w:rsidR="00764496" w:rsidRPr="004E14D9">
        <w:rPr>
          <w:rFonts w:ascii="Arial" w:hAnsi="Arial" w:cs="Arial"/>
          <w:color w:val="000000"/>
          <w:kern w:val="1"/>
        </w:rPr>
        <w:t xml:space="preserve"> by Ed Regis (1993). </w:t>
      </w:r>
    </w:p>
    <w:p w:rsidR="00764496" w:rsidRPr="004E14D9" w:rsidRDefault="00764496" w:rsidP="00764496">
      <w:pPr>
        <w:numPr>
          <w:ilvl w:val="0"/>
          <w:numId w:val="3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Watch</w:t>
      </w:r>
      <w:r w:rsidRPr="004E14D9">
        <w:rPr>
          <w:rFonts w:ascii="Arial" w:hAnsi="Arial" w:cs="Arial"/>
          <w:color w:val="000000"/>
          <w:kern w:val="1"/>
        </w:rPr>
        <w:t xml:space="preserve"> Debate: </w:t>
      </w:r>
      <w:hyperlink r:id="rId68" w:history="1">
        <w:r w:rsidRPr="004E14D9">
          <w:rPr>
            <w:rStyle w:val="Hyperlink"/>
            <w:rFonts w:ascii="Arial" w:eastAsia="Arial Unicode MS" w:hAnsi="Arial" w:cs="Arial"/>
          </w:rPr>
          <w:t>Does</w:t>
        </w:r>
        <w:r w:rsidRPr="004E14D9">
          <w:rPr>
            <w:rStyle w:val="Hyperlink"/>
            <w:rFonts w:ascii="Arial" w:hAnsi="Arial" w:cs="Arial"/>
          </w:rPr>
          <w:t xml:space="preserve"> the World Need Nuclear Energy?</w:t>
        </w:r>
      </w:hyperlink>
      <w:r w:rsidRPr="004E14D9">
        <w:rPr>
          <w:rFonts w:ascii="Arial" w:hAnsi="Arial" w:cs="Arial"/>
          <w:color w:val="000000"/>
          <w:kern w:val="1"/>
        </w:rPr>
        <w:t xml:space="preserve"> (Ted Talk forum, 2010)</w:t>
      </w:r>
    </w:p>
    <w:p w:rsidR="00764496" w:rsidRPr="004E14D9" w:rsidRDefault="00764496" w:rsidP="00764496">
      <w:pPr>
        <w:numPr>
          <w:ilvl w:val="0"/>
          <w:numId w:val="3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Watch Does the World Need Nuclear Energy? (Ted Talk forum, 2010), </w:t>
      </w:r>
      <w:hyperlink r:id="rId69" w:history="1">
        <w:r w:rsidRPr="004E14D9">
          <w:rPr>
            <w:rStyle w:val="Hyperlink"/>
            <w:rFonts w:ascii="Arial" w:hAnsi="Arial" w:cs="Arial"/>
          </w:rPr>
          <w:t>http://www.ted.com/talks/debate_does_the_world_need_nuclear_energy.html</w:t>
        </w:r>
      </w:hyperlink>
      <w:r w:rsidRPr="004E14D9">
        <w:rPr>
          <w:rFonts w:ascii="Arial" w:hAnsi="Arial" w:cs="Arial"/>
        </w:rPr>
        <w:t xml:space="preserve"> </w:t>
      </w:r>
    </w:p>
    <w:p w:rsidR="00764496" w:rsidRPr="004E14D9" w:rsidRDefault="00764496" w:rsidP="00764496">
      <w:pPr>
        <w:numPr>
          <w:ilvl w:val="0"/>
          <w:numId w:val="3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Read selections from Energy Strategy: The Road Not Taken by Amory Lovins (1976), </w:t>
      </w:r>
      <w:hyperlink r:id="rId70" w:history="1">
        <w:r w:rsidRPr="004E14D9">
          <w:rPr>
            <w:rStyle w:val="Hyperlink"/>
            <w:rFonts w:ascii="Arial" w:hAnsi="Arial" w:cs="Arial"/>
          </w:rPr>
          <w:t>http://softpathinnovations.com/SoftPath/About_Us_files/Energy%20Strategy-%20The%20Road%20Not%20Taken.pdf</w:t>
        </w:r>
      </w:hyperlink>
      <w:r w:rsidRPr="004E14D9">
        <w:rPr>
          <w:rFonts w:ascii="Arial" w:hAnsi="Arial" w:cs="Arial"/>
        </w:rPr>
        <w:t xml:space="preserve"> </w:t>
      </w:r>
    </w:p>
    <w:p w:rsidR="00764496" w:rsidRPr="004E14D9" w:rsidRDefault="00764496" w:rsidP="00764496">
      <w:pPr>
        <w:numPr>
          <w:ilvl w:val="0"/>
          <w:numId w:val="3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Chapter 3 Soft Energy Illusions in </w:t>
      </w:r>
      <w:r w:rsidRPr="004E14D9">
        <w:rPr>
          <w:rFonts w:ascii="Arial" w:hAnsi="Arial" w:cs="Arial"/>
          <w:i/>
        </w:rPr>
        <w:t xml:space="preserve">Energy Myths and Realities </w:t>
      </w:r>
      <w:r w:rsidRPr="004E14D9">
        <w:rPr>
          <w:rFonts w:ascii="Arial" w:hAnsi="Arial" w:cs="Arial"/>
        </w:rPr>
        <w:t xml:space="preserve">by Vaclav Smil (2010), </w:t>
      </w:r>
      <w:hyperlink r:id="rId71" w:history="1">
        <w:r w:rsidRPr="004E14D9">
          <w:rPr>
            <w:rStyle w:val="Hyperlink"/>
            <w:rFonts w:ascii="Arial" w:hAnsi="Arial" w:cs="Arial"/>
          </w:rPr>
          <w:t>http://www.amazon.com/Energy-Myths-Realities-Bringing-Science/dp/0844743283</w:t>
        </w:r>
      </w:hyperlink>
      <w:r w:rsidRPr="004E14D9">
        <w:rPr>
          <w:rFonts w:ascii="Arial" w:hAnsi="Arial" w:cs="Arial"/>
        </w:rPr>
        <w:t xml:space="preserve"> </w:t>
      </w:r>
    </w:p>
    <w:p w:rsidR="00764496" w:rsidRPr="004E14D9" w:rsidRDefault="00764496" w:rsidP="00764496">
      <w:pPr>
        <w:numPr>
          <w:ilvl w:val="0"/>
          <w:numId w:val="37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lastRenderedPageBreak/>
        <w:t xml:space="preserve">Introduction and Chapter 5 in </w:t>
      </w:r>
      <w:r w:rsidRPr="004E14D9">
        <w:rPr>
          <w:rFonts w:ascii="Arial" w:hAnsi="Arial" w:cs="Arial"/>
          <w:i/>
        </w:rPr>
        <w:t>Big Coal</w:t>
      </w:r>
      <w:r w:rsidRPr="004E14D9">
        <w:rPr>
          <w:rFonts w:ascii="Arial" w:hAnsi="Arial" w:cs="Arial"/>
        </w:rPr>
        <w:t xml:space="preserve"> by Jeff Goodell (2006), </w:t>
      </w:r>
      <w:r w:rsidRPr="004E14D9">
        <w:rPr>
          <w:rFonts w:ascii="Arial" w:hAnsi="Arial" w:cs="Arial"/>
          <w:color w:val="000000"/>
          <w:kern w:val="1"/>
        </w:rPr>
        <w:t xml:space="preserve">Buy online at </w:t>
      </w:r>
      <w:hyperlink r:id="rId72" w:history="1">
        <w:r w:rsidRPr="004E14D9">
          <w:rPr>
            <w:rStyle w:val="Hyperlink"/>
            <w:rFonts w:ascii="Arial" w:hAnsi="Arial" w:cs="Arial"/>
            <w:kern w:val="1"/>
          </w:rPr>
          <w:t>http://www.amazon.com/Big-Coal-Secret-Behind-Americas/dp/0618872248</w:t>
        </w:r>
      </w:hyperlink>
    </w:p>
    <w:p w:rsidR="00764496" w:rsidRPr="004E14D9" w:rsidRDefault="00764496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DC2024" w:rsidRPr="004E14D9" w:rsidRDefault="00DC2024" w:rsidP="00DC2024">
      <w:pPr>
        <w:suppressAutoHyphens w:val="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b/>
        </w:rPr>
        <w:t>Development and Geo-engineering</w:t>
      </w:r>
    </w:p>
    <w:p w:rsidR="00DC2024" w:rsidRPr="004E14D9" w:rsidRDefault="00DC2024" w:rsidP="00DC2024">
      <w:pPr>
        <w:suppressAutoHyphens w:val="0"/>
        <w:rPr>
          <w:rFonts w:ascii="Arial" w:hAnsi="Arial" w:cs="Arial"/>
          <w:color w:val="000000"/>
          <w:kern w:val="1"/>
        </w:rPr>
      </w:pPr>
    </w:p>
    <w:p w:rsidR="00DC2024" w:rsidRPr="004E14D9" w:rsidRDefault="00DC2024" w:rsidP="00DC2024">
      <w:pPr>
        <w:numPr>
          <w:ilvl w:val="0"/>
          <w:numId w:val="38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Read</w:t>
      </w:r>
      <w:r w:rsidRPr="004E14D9">
        <w:rPr>
          <w:rFonts w:ascii="Arial" w:hAnsi="Arial" w:cs="Arial"/>
          <w:color w:val="000000"/>
          <w:kern w:val="1"/>
        </w:rPr>
        <w:t xml:space="preserve"> </w:t>
      </w:r>
      <w:hyperlink r:id="rId73" w:history="1">
        <w:r w:rsidRPr="004E14D9">
          <w:rPr>
            <w:rStyle w:val="Hyperlink"/>
            <w:rFonts w:ascii="Arial" w:eastAsia="Arial Unicode MS" w:hAnsi="Arial" w:cs="Arial"/>
          </w:rPr>
          <w:t>Re-Engineering</w:t>
        </w:r>
        <w:r w:rsidRPr="004E14D9">
          <w:rPr>
            <w:rStyle w:val="Hyperlink"/>
            <w:rFonts w:ascii="Arial" w:hAnsi="Arial" w:cs="Arial"/>
          </w:rPr>
          <w:t xml:space="preserve"> the Earth</w:t>
        </w:r>
      </w:hyperlink>
      <w:r w:rsidRPr="004E14D9">
        <w:rPr>
          <w:rFonts w:ascii="Arial" w:hAnsi="Arial" w:cs="Arial"/>
          <w:color w:val="000000"/>
          <w:kern w:val="1"/>
        </w:rPr>
        <w:t xml:space="preserve"> by Graeme Wood (2009) </w:t>
      </w:r>
    </w:p>
    <w:p w:rsidR="00DC2024" w:rsidRPr="004E14D9" w:rsidRDefault="00DC2024" w:rsidP="00DC2024">
      <w:pPr>
        <w:numPr>
          <w:ilvl w:val="0"/>
          <w:numId w:val="39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Read</w:t>
      </w:r>
      <w:r w:rsidRPr="004E14D9">
        <w:rPr>
          <w:rFonts w:ascii="Arial" w:hAnsi="Arial" w:cs="Arial"/>
          <w:color w:val="000000"/>
          <w:kern w:val="1"/>
        </w:rPr>
        <w:t xml:space="preserve"> Needs by Ivan Ilich1992, </w:t>
      </w:r>
      <w:hyperlink r:id="rId74" w:history="1">
        <w:r w:rsidRPr="004E14D9">
          <w:rPr>
            <w:rStyle w:val="Hyperlink"/>
            <w:rFonts w:ascii="Arial" w:hAnsi="Arial" w:cs="Arial"/>
            <w:kern w:val="1"/>
          </w:rPr>
          <w:t>http://www.surrenderworks.com/ivanillich/1990_needs.pdf</w:t>
        </w:r>
      </w:hyperlink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DC2024" w:rsidRPr="004E14D9" w:rsidRDefault="0047569C" w:rsidP="00DC2024">
      <w:pPr>
        <w:numPr>
          <w:ilvl w:val="0"/>
          <w:numId w:val="38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75" w:history="1">
        <w:r w:rsidR="00DC2024" w:rsidRPr="004E14D9">
          <w:rPr>
            <w:rStyle w:val="Hyperlink"/>
            <w:rFonts w:ascii="Arial" w:eastAsia="Arial Unicode MS" w:hAnsi="Arial" w:cs="Arial"/>
          </w:rPr>
          <w:t>Human</w:t>
        </w:r>
        <w:r w:rsidR="00DC2024" w:rsidRPr="004E14D9">
          <w:rPr>
            <w:rStyle w:val="Hyperlink"/>
            <w:rFonts w:ascii="Arial" w:hAnsi="Arial" w:cs="Arial"/>
          </w:rPr>
          <w:t xml:space="preserve"> Development Indices and Data</w:t>
        </w:r>
      </w:hyperlink>
      <w:r w:rsidR="00DC2024" w:rsidRPr="004E14D9">
        <w:rPr>
          <w:rFonts w:ascii="Arial" w:hAnsi="Arial" w:cs="Arial"/>
          <w:color w:val="000000"/>
          <w:kern w:val="1"/>
        </w:rPr>
        <w:t xml:space="preserve"> </w:t>
      </w:r>
    </w:p>
    <w:p w:rsidR="00DC2024" w:rsidRPr="004E14D9" w:rsidRDefault="00DC2024" w:rsidP="00DC2024">
      <w:pPr>
        <w:numPr>
          <w:ilvl w:val="0"/>
          <w:numId w:val="38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Read</w:t>
      </w:r>
      <w:r w:rsidRPr="004E14D9">
        <w:rPr>
          <w:rFonts w:ascii="Arial" w:hAnsi="Arial" w:cs="Arial"/>
          <w:color w:val="000000"/>
          <w:kern w:val="1"/>
        </w:rPr>
        <w:t xml:space="preserve"> Chapter 1 </w:t>
      </w:r>
      <w:r w:rsidRPr="00237CAA">
        <w:rPr>
          <w:rFonts w:ascii="Arial" w:eastAsia="Arial Unicode MS" w:hAnsi="Arial" w:cs="Arial"/>
        </w:rPr>
        <w:t>Why</w:t>
      </w:r>
      <w:r w:rsidRPr="00237CAA">
        <w:rPr>
          <w:rFonts w:ascii="Arial" w:hAnsi="Arial" w:cs="Arial"/>
        </w:rPr>
        <w:t xml:space="preserve"> We Must Disestablish School</w:t>
      </w:r>
      <w:r w:rsidRPr="004E14D9">
        <w:rPr>
          <w:rFonts w:ascii="Arial" w:hAnsi="Arial" w:cs="Arial"/>
          <w:color w:val="000000"/>
          <w:kern w:val="1"/>
        </w:rPr>
        <w:t xml:space="preserve"> in </w:t>
      </w:r>
      <w:r w:rsidRPr="004E14D9">
        <w:rPr>
          <w:rFonts w:ascii="Arial" w:eastAsia="Arial Unicode MS" w:hAnsi="Arial" w:cs="Arial"/>
          <w:i/>
          <w:color w:val="000000"/>
          <w:kern w:val="1"/>
        </w:rPr>
        <w:t>Deschooling</w:t>
      </w:r>
      <w:r w:rsidRPr="004E14D9">
        <w:rPr>
          <w:rFonts w:ascii="Arial" w:hAnsi="Arial" w:cs="Arial"/>
          <w:i/>
          <w:color w:val="000000"/>
          <w:kern w:val="1"/>
        </w:rPr>
        <w:t xml:space="preserve"> Society</w:t>
      </w:r>
      <w:r w:rsidRPr="004E14D9">
        <w:rPr>
          <w:rFonts w:ascii="Arial" w:hAnsi="Arial" w:cs="Arial"/>
          <w:color w:val="000000"/>
          <w:kern w:val="1"/>
        </w:rPr>
        <w:t xml:space="preserve"> by Ivan Illich (1970)</w:t>
      </w:r>
      <w:r w:rsidR="00237CAA">
        <w:rPr>
          <w:rFonts w:ascii="Arial" w:hAnsi="Arial" w:cs="Arial"/>
          <w:color w:val="000000"/>
          <w:kern w:val="1"/>
        </w:rPr>
        <w:t xml:space="preserve">, </w:t>
      </w:r>
      <w:hyperlink r:id="rId76" w:history="1">
        <w:r w:rsidR="00237CAA" w:rsidRPr="00D54F13">
          <w:rPr>
            <w:rStyle w:val="Hyperlink"/>
            <w:rFonts w:ascii="Arial" w:hAnsi="Arial" w:cs="Arial"/>
            <w:kern w:val="1"/>
          </w:rPr>
          <w:t>https://blogs.commons.georgetown.edu/voke-foundsofeducation/2008/01/14/ivan-illich-why-we-must-disestablish-school/</w:t>
        </w:r>
      </w:hyperlink>
      <w:r w:rsidR="00237CAA">
        <w:rPr>
          <w:rFonts w:ascii="Arial" w:hAnsi="Arial" w:cs="Arial"/>
          <w:color w:val="000000"/>
          <w:kern w:val="1"/>
        </w:rPr>
        <w:t xml:space="preserve"> </w:t>
      </w:r>
    </w:p>
    <w:p w:rsidR="00764496" w:rsidRPr="004E14D9" w:rsidRDefault="00DC2024" w:rsidP="000C174E">
      <w:pPr>
        <w:numPr>
          <w:ilvl w:val="0"/>
          <w:numId w:val="38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Watch</w:t>
      </w:r>
      <w:r w:rsidRPr="004E14D9">
        <w:rPr>
          <w:rFonts w:ascii="Arial" w:hAnsi="Arial" w:cs="Arial"/>
          <w:color w:val="000000"/>
          <w:kern w:val="1"/>
        </w:rPr>
        <w:t xml:space="preserve"> </w:t>
      </w:r>
      <w:hyperlink r:id="rId77" w:history="1">
        <w:r w:rsidRPr="004E14D9">
          <w:rPr>
            <w:rStyle w:val="Hyperlink"/>
            <w:rFonts w:ascii="Arial" w:eastAsia="Arial Unicode MS" w:hAnsi="Arial" w:cs="Arial"/>
          </w:rPr>
          <w:t>Climate</w:t>
        </w:r>
        <w:r w:rsidRPr="004E14D9">
          <w:rPr>
            <w:rStyle w:val="Hyperlink"/>
            <w:rFonts w:ascii="Arial" w:hAnsi="Arial" w:cs="Arial"/>
          </w:rPr>
          <w:t xml:space="preserve"> of Doubt</w:t>
        </w:r>
      </w:hyperlink>
      <w:r w:rsidRPr="004E14D9">
        <w:rPr>
          <w:rFonts w:ascii="Arial" w:hAnsi="Arial" w:cs="Arial"/>
          <w:color w:val="000000"/>
          <w:kern w:val="1"/>
        </w:rPr>
        <w:t xml:space="preserve"> PBS Frontline (2012)</w:t>
      </w:r>
    </w:p>
    <w:p w:rsidR="00764496" w:rsidRPr="004E14D9" w:rsidRDefault="00764496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DC2024" w:rsidRPr="004E14D9" w:rsidRDefault="00DC2024" w:rsidP="00DC2024">
      <w:pPr>
        <w:pStyle w:val="Body1"/>
        <w:widowControl w:val="0"/>
        <w:snapToGrid w:val="0"/>
        <w:spacing w:line="240" w:lineRule="auto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Healthcare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and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Agriculture</w:t>
      </w:r>
    </w:p>
    <w:p w:rsidR="00DC2024" w:rsidRPr="004E14D9" w:rsidRDefault="0047569C" w:rsidP="00DC2024">
      <w:pPr>
        <w:numPr>
          <w:ilvl w:val="0"/>
          <w:numId w:val="41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78" w:history="1">
        <w:r w:rsidR="00DC2024" w:rsidRPr="004E14D9">
          <w:rPr>
            <w:rStyle w:val="Hyperlink"/>
            <w:rFonts w:ascii="Arial" w:eastAsia="Arial Unicode MS" w:hAnsi="Arial" w:cs="Arial"/>
          </w:rPr>
          <w:t>The</w:t>
        </w:r>
        <w:r w:rsidR="00DC2024" w:rsidRPr="004E14D9">
          <w:rPr>
            <w:rStyle w:val="Hyperlink"/>
            <w:rFonts w:ascii="Arial" w:hAnsi="Arial" w:cs="Arial"/>
          </w:rPr>
          <w:t xml:space="preserve"> Cost Conundrum</w:t>
        </w:r>
      </w:hyperlink>
      <w:r w:rsidR="00DC2024" w:rsidRPr="004E14D9">
        <w:rPr>
          <w:rFonts w:ascii="Arial" w:hAnsi="Arial" w:cs="Arial"/>
          <w:color w:val="000000"/>
          <w:kern w:val="1"/>
        </w:rPr>
        <w:t xml:space="preserve"> by Atul Gawande (2009) </w:t>
      </w:r>
    </w:p>
    <w:p w:rsidR="00DC2024" w:rsidRPr="004E14D9" w:rsidRDefault="0047569C" w:rsidP="00DC2024">
      <w:pPr>
        <w:numPr>
          <w:ilvl w:val="0"/>
          <w:numId w:val="41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79" w:history="1">
        <w:r w:rsidR="00DC2024" w:rsidRPr="004E14D9">
          <w:rPr>
            <w:rStyle w:val="Hyperlink"/>
            <w:rFonts w:ascii="Arial" w:eastAsia="Arial Unicode MS" w:hAnsi="Arial" w:cs="Arial"/>
          </w:rPr>
          <w:t>The</w:t>
        </w:r>
        <w:r w:rsidR="00DC2024" w:rsidRPr="004E14D9">
          <w:rPr>
            <w:rStyle w:val="Hyperlink"/>
            <w:rFonts w:ascii="Arial" w:hAnsi="Arial" w:cs="Arial"/>
          </w:rPr>
          <w:t xml:space="preserve"> Quagmire</w:t>
        </w:r>
      </w:hyperlink>
      <w:r w:rsidR="00DC2024" w:rsidRPr="004E14D9">
        <w:rPr>
          <w:rFonts w:ascii="Arial" w:hAnsi="Arial" w:cs="Arial"/>
          <w:color w:val="000000"/>
          <w:kern w:val="1"/>
        </w:rPr>
        <w:t xml:space="preserve"> by Daniel Callahan and Sherwin Nuland (2011). </w:t>
      </w:r>
    </w:p>
    <w:p w:rsidR="00DC2024" w:rsidRPr="004E14D9" w:rsidRDefault="0047569C" w:rsidP="00DC2024">
      <w:pPr>
        <w:numPr>
          <w:ilvl w:val="0"/>
          <w:numId w:val="4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80" w:history="1">
        <w:r w:rsidR="00DC2024" w:rsidRPr="004E14D9">
          <w:rPr>
            <w:rStyle w:val="Hyperlink"/>
            <w:rFonts w:ascii="Arial" w:eastAsia="Arial Unicode MS" w:hAnsi="Arial" w:cs="Arial"/>
          </w:rPr>
          <w:t>The</w:t>
        </w:r>
        <w:r w:rsidR="00DC2024" w:rsidRPr="004E14D9">
          <w:rPr>
            <w:rStyle w:val="Hyperlink"/>
            <w:rFonts w:ascii="Arial" w:hAnsi="Arial" w:cs="Arial"/>
          </w:rPr>
          <w:t xml:space="preserve"> Case for Big Ag</w:t>
        </w:r>
      </w:hyperlink>
      <w:r w:rsidR="00DC2024" w:rsidRPr="004E14D9">
        <w:rPr>
          <w:rFonts w:ascii="Arial" w:hAnsi="Arial" w:cs="Arial"/>
          <w:color w:val="000000"/>
          <w:kern w:val="1"/>
        </w:rPr>
        <w:t xml:space="preserve"> by Michael Grunwald (2009) </w:t>
      </w:r>
    </w:p>
    <w:p w:rsidR="00DC2024" w:rsidRPr="004E14D9" w:rsidRDefault="0047569C" w:rsidP="00DC2024">
      <w:pPr>
        <w:numPr>
          <w:ilvl w:val="0"/>
          <w:numId w:val="42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hyperlink r:id="rId81" w:history="1">
        <w:r w:rsidR="00DC2024" w:rsidRPr="004E14D9">
          <w:rPr>
            <w:rStyle w:val="Hyperlink"/>
            <w:rFonts w:ascii="Arial" w:eastAsia="Arial Unicode MS" w:hAnsi="Arial" w:cs="Arial"/>
          </w:rPr>
          <w:t>Our</w:t>
        </w:r>
        <w:r w:rsidR="00DC2024" w:rsidRPr="004E14D9">
          <w:rPr>
            <w:rStyle w:val="Hyperlink"/>
            <w:rFonts w:ascii="Arial" w:hAnsi="Arial" w:cs="Arial"/>
          </w:rPr>
          <w:t xml:space="preserve"> Decrepit Food Factories</w:t>
        </w:r>
      </w:hyperlink>
      <w:r w:rsidR="00DC2024" w:rsidRPr="004E14D9">
        <w:rPr>
          <w:rFonts w:ascii="Arial" w:hAnsi="Arial" w:cs="Arial"/>
          <w:color w:val="000000"/>
          <w:kern w:val="1"/>
        </w:rPr>
        <w:t xml:space="preserve"> by Michael Pollan (2007)</w:t>
      </w:r>
    </w:p>
    <w:p w:rsidR="00DC2024" w:rsidRPr="004E14D9" w:rsidRDefault="00DC2024" w:rsidP="007430FB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DC2024" w:rsidRPr="004E14D9" w:rsidRDefault="00DC2024" w:rsidP="00DC2024">
      <w:pPr>
        <w:pStyle w:val="Body1"/>
        <w:widowControl w:val="0"/>
        <w:snapToGrid w:val="0"/>
        <w:spacing w:line="240" w:lineRule="auto"/>
        <w:rPr>
          <w:rFonts w:ascii="Arial" w:hAnsi="Arial" w:cs="Arial"/>
          <w:b/>
        </w:rPr>
      </w:pPr>
      <w:r w:rsidRPr="004E14D9">
        <w:rPr>
          <w:rFonts w:ascii="Arial" w:hAnsi="Arial" w:cs="Arial"/>
          <w:b/>
        </w:rPr>
        <w:t>Research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Paper</w:t>
      </w:r>
      <w:r w:rsidRPr="004E14D9">
        <w:rPr>
          <w:rFonts w:ascii="Arial" w:eastAsia="Times New Roman" w:hAnsi="Arial" w:cs="Arial"/>
          <w:b/>
        </w:rPr>
        <w:t xml:space="preserve"> </w:t>
      </w:r>
      <w:r w:rsidRPr="004E14D9">
        <w:rPr>
          <w:rFonts w:ascii="Arial" w:hAnsi="Arial" w:cs="Arial"/>
          <w:b/>
        </w:rPr>
        <w:t>Symposium</w:t>
      </w:r>
    </w:p>
    <w:p w:rsidR="00DC2024" w:rsidRPr="004E14D9" w:rsidRDefault="00DC2024" w:rsidP="00DC2024">
      <w:pPr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color w:val="000000"/>
          <w:kern w:val="1"/>
        </w:rPr>
        <w:t xml:space="preserve">Why I Froze My Eggs (And You Should Too) by Sarah Elizabeth Richards (2013), </w:t>
      </w:r>
      <w:hyperlink r:id="rId82" w:history="1">
        <w:r w:rsidRPr="004E14D9">
          <w:rPr>
            <w:rStyle w:val="Hyperlink"/>
            <w:rFonts w:ascii="Arial" w:hAnsi="Arial" w:cs="Arial"/>
            <w:kern w:val="1"/>
          </w:rPr>
          <w:t>http://online.wsj.com/article/SB10001424127887323628004578458882165244260.html</w:t>
        </w:r>
      </w:hyperlink>
      <w:r w:rsidRPr="004E14D9">
        <w:rPr>
          <w:rFonts w:ascii="Arial" w:hAnsi="Arial" w:cs="Arial"/>
          <w:color w:val="000000"/>
          <w:kern w:val="1"/>
        </w:rPr>
        <w:t xml:space="preserve"> </w:t>
      </w:r>
    </w:p>
    <w:p w:rsidR="00DC2024" w:rsidRPr="004E14D9" w:rsidRDefault="0047569C" w:rsidP="00DC2024">
      <w:pPr>
        <w:numPr>
          <w:ilvl w:val="0"/>
          <w:numId w:val="44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hyperlink r:id="rId83" w:history="1">
        <w:r w:rsidR="00DC2024" w:rsidRPr="004E14D9">
          <w:rPr>
            <w:rStyle w:val="Hyperlink"/>
            <w:rFonts w:ascii="Arial" w:eastAsia="Arial Unicode MS" w:hAnsi="Arial" w:cs="Arial"/>
          </w:rPr>
          <w:t>Why</w:t>
        </w:r>
        <w:r w:rsidR="00DC2024" w:rsidRPr="004E14D9">
          <w:rPr>
            <w:rStyle w:val="Hyperlink"/>
            <w:rFonts w:ascii="Arial" w:hAnsi="Arial" w:cs="Arial"/>
          </w:rPr>
          <w:t xml:space="preserve"> the Future Doesn</w:t>
        </w:r>
        <w:r w:rsidR="00C02BB4" w:rsidRPr="0074458C">
          <w:rPr>
            <w:rFonts w:ascii="Arial" w:hAnsi="Arial" w:cs="Arial"/>
            <w:color w:val="000000"/>
            <w:kern w:val="1"/>
          </w:rPr>
          <w:t>'</w:t>
        </w:r>
        <w:r w:rsidR="00DC2024" w:rsidRPr="004E14D9">
          <w:rPr>
            <w:rStyle w:val="Hyperlink"/>
            <w:rFonts w:ascii="Arial" w:hAnsi="Arial" w:cs="Arial"/>
          </w:rPr>
          <w:t>t Need Us</w:t>
        </w:r>
      </w:hyperlink>
      <w:r w:rsidR="00DC2024" w:rsidRPr="004E14D9">
        <w:rPr>
          <w:rFonts w:ascii="Arial" w:hAnsi="Arial" w:cs="Arial"/>
          <w:color w:val="000000"/>
          <w:kern w:val="1"/>
        </w:rPr>
        <w:t xml:space="preserve"> by Bill Joy (2000)</w:t>
      </w:r>
    </w:p>
    <w:p w:rsidR="00DC2024" w:rsidRPr="004E14D9" w:rsidRDefault="00DC2024" w:rsidP="00DC2024">
      <w:pPr>
        <w:numPr>
          <w:ilvl w:val="0"/>
          <w:numId w:val="45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eastAsia="Arial Unicode MS" w:hAnsi="Arial" w:cs="Arial"/>
          <w:color w:val="000000"/>
          <w:kern w:val="1"/>
        </w:rPr>
        <w:t>Watch</w:t>
      </w:r>
      <w:r w:rsidRPr="004E14D9">
        <w:rPr>
          <w:rFonts w:ascii="Arial" w:hAnsi="Arial" w:cs="Arial"/>
          <w:color w:val="000000"/>
          <w:kern w:val="1"/>
        </w:rPr>
        <w:t xml:space="preserve"> </w:t>
      </w:r>
      <w:r w:rsidRPr="00D25285">
        <w:rPr>
          <w:rFonts w:ascii="Arial" w:eastAsia="Arial Unicode MS" w:hAnsi="Arial" w:cs="Arial"/>
        </w:rPr>
        <w:t>The</w:t>
      </w:r>
      <w:r w:rsidRPr="00D25285">
        <w:rPr>
          <w:rFonts w:ascii="Arial" w:hAnsi="Arial" w:cs="Arial"/>
        </w:rPr>
        <w:t xml:space="preserve"> Coming Singularity</w:t>
      </w:r>
      <w:r w:rsidRPr="004E14D9">
        <w:rPr>
          <w:rFonts w:ascii="Arial" w:hAnsi="Arial" w:cs="Arial"/>
          <w:color w:val="000000"/>
          <w:kern w:val="1"/>
        </w:rPr>
        <w:t xml:space="preserve"> Ray Kurzweil</w:t>
      </w:r>
      <w:r w:rsidR="00D25285">
        <w:rPr>
          <w:rFonts w:ascii="Arial" w:hAnsi="Arial" w:cs="Arial"/>
          <w:color w:val="000000"/>
          <w:kern w:val="1"/>
        </w:rPr>
        <w:t xml:space="preserve"> (2009) and other videos there, </w:t>
      </w:r>
      <w:hyperlink r:id="rId84" w:history="1">
        <w:r w:rsidR="00D25285" w:rsidRPr="00D54F13">
          <w:rPr>
            <w:rStyle w:val="Hyperlink"/>
            <w:rFonts w:ascii="Arial" w:hAnsi="Arial" w:cs="Arial"/>
            <w:kern w:val="1"/>
          </w:rPr>
          <w:t>https://www.youtube.com/watch?v=1uIzS1uCOcE</w:t>
        </w:r>
      </w:hyperlink>
      <w:r w:rsidR="00D25285">
        <w:rPr>
          <w:rFonts w:ascii="Arial" w:hAnsi="Arial" w:cs="Arial"/>
          <w:color w:val="000000"/>
          <w:kern w:val="1"/>
        </w:rPr>
        <w:t xml:space="preserve"> </w:t>
      </w:r>
    </w:p>
    <w:p w:rsidR="00DC2024" w:rsidRPr="004E14D9" w:rsidRDefault="00DC2024" w:rsidP="00A1405A">
      <w:pPr>
        <w:numPr>
          <w:ilvl w:val="0"/>
          <w:numId w:val="45"/>
        </w:numPr>
        <w:suppressAutoHyphens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</w:rPr>
        <w:t xml:space="preserve">Watch and debate Terraforming Mars video. </w:t>
      </w:r>
      <w:hyperlink r:id="rId85" w:history="1">
        <w:r w:rsidRPr="004E14D9">
          <w:rPr>
            <w:rStyle w:val="Hyperlink"/>
            <w:rFonts w:ascii="Arial" w:hAnsi="Arial" w:cs="Arial"/>
          </w:rPr>
          <w:t>http://youtu.be/O5k0MtlWPOs</w:t>
        </w:r>
      </w:hyperlink>
    </w:p>
    <w:p w:rsidR="00DC2024" w:rsidRPr="004E14D9" w:rsidRDefault="00DC2024" w:rsidP="00DC2024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p w:rsidR="00DC2024" w:rsidRPr="004E14D9" w:rsidRDefault="00DC2024" w:rsidP="00DC2024">
      <w:pPr>
        <w:pStyle w:val="Body1"/>
        <w:widowControl w:val="0"/>
        <w:rPr>
          <w:rFonts w:ascii="Arial" w:eastAsia="Times New Roman" w:hAnsi="Arial" w:cs="Arial"/>
          <w:b/>
          <w:color w:val="auto"/>
          <w:szCs w:val="24"/>
        </w:rPr>
      </w:pPr>
      <w:r w:rsidRPr="004E14D9">
        <w:rPr>
          <w:rFonts w:ascii="Arial" w:eastAsia="Times New Roman" w:hAnsi="Arial" w:cs="Arial"/>
          <w:b/>
          <w:color w:val="auto"/>
          <w:szCs w:val="24"/>
        </w:rPr>
        <w:t>Miscellaneous</w:t>
      </w:r>
    </w:p>
    <w:p w:rsidR="00DC2024" w:rsidRPr="004E14D9" w:rsidRDefault="00DC2024" w:rsidP="00DC2024">
      <w:pPr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iCs/>
        </w:rPr>
        <w:t>A Collective of Humans and Nonhumans</w:t>
      </w:r>
      <w:r w:rsidRPr="004E14D9">
        <w:rPr>
          <w:rFonts w:ascii="Arial" w:hAnsi="Arial" w:cs="Arial"/>
        </w:rPr>
        <w:t xml:space="preserve">, </w:t>
      </w:r>
      <w:hyperlink r:id="rId86" w:history="1">
        <w:r w:rsidRPr="004E14D9">
          <w:rPr>
            <w:rStyle w:val="Hyperlink"/>
            <w:rFonts w:ascii="Arial" w:hAnsi="Arial" w:cs="Arial"/>
            <w:bCs/>
          </w:rPr>
          <w:t>http://www.uio.no/studier/emner/matnat/ifi/INF9200/h12/readings/papers/Latour2.pdf</w:t>
        </w:r>
      </w:hyperlink>
      <w:r w:rsidRPr="004E14D9">
        <w:rPr>
          <w:rFonts w:ascii="Arial" w:hAnsi="Arial" w:cs="Arial"/>
        </w:rPr>
        <w:t xml:space="preserve"> </w:t>
      </w:r>
    </w:p>
    <w:p w:rsidR="00DC2024" w:rsidRPr="004E14D9" w:rsidRDefault="00DC2024" w:rsidP="00DC2024">
      <w:pPr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  <w:color w:val="000000"/>
          <w:kern w:val="1"/>
        </w:rPr>
      </w:pPr>
      <w:r w:rsidRPr="004E14D9">
        <w:rPr>
          <w:rFonts w:ascii="Arial" w:hAnsi="Arial" w:cs="Arial"/>
          <w:lang w:bidi="hi-IN"/>
        </w:rPr>
        <w:t>Intellectual Property Rights and Access to Essential Medicines</w:t>
      </w:r>
      <w:r w:rsidRPr="004E14D9">
        <w:rPr>
          <w:rFonts w:ascii="Arial" w:hAnsi="Arial" w:cs="Arial"/>
        </w:rPr>
        <w:t xml:space="preserve">, </w:t>
      </w:r>
      <w:hyperlink r:id="rId87" w:history="1">
        <w:r w:rsidRPr="004E14D9">
          <w:rPr>
            <w:rStyle w:val="Hyperlink"/>
            <w:rFonts w:ascii="Arial" w:hAnsi="Arial" w:cs="Arial"/>
            <w:bCs/>
          </w:rPr>
          <w:t>http://siteresources.worldbank.org/INTDECINEQ/Resources/IntellectualPropRts.pdf</w:t>
        </w:r>
      </w:hyperlink>
      <w:r w:rsidRPr="004E14D9">
        <w:rPr>
          <w:rFonts w:ascii="Arial" w:hAnsi="Arial" w:cs="Arial"/>
        </w:rPr>
        <w:t xml:space="preserve"> </w:t>
      </w:r>
    </w:p>
    <w:p w:rsidR="00DC2024" w:rsidRPr="004E14D9" w:rsidRDefault="00DC2024" w:rsidP="00DC2024">
      <w:pPr>
        <w:widowControl w:val="0"/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</w:rPr>
      </w:pPr>
      <w:r w:rsidRPr="004E14D9">
        <w:rPr>
          <w:rFonts w:ascii="Arial" w:hAnsi="Arial" w:cs="Arial"/>
        </w:rPr>
        <w:t xml:space="preserve">Springtime for Twitter: Is the Internet driving the revolutions of the Arab Spring? </w:t>
      </w:r>
      <w:hyperlink r:id="rId88" w:history="1">
        <w:r w:rsidRPr="004E14D9">
          <w:rPr>
            <w:rStyle w:val="Hyperlink"/>
            <w:rFonts w:ascii="Arial" w:hAnsi="Arial" w:cs="Arial"/>
          </w:rPr>
          <w:t>http://www.slate.com/articles/technology/future_tense/2011/07/springtime_for_twitter.html</w:t>
        </w:r>
      </w:hyperlink>
    </w:p>
    <w:p w:rsidR="00DC2024" w:rsidRPr="004E14D9" w:rsidRDefault="00DC2024" w:rsidP="00DC2024">
      <w:pPr>
        <w:widowControl w:val="0"/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</w:rPr>
      </w:pPr>
      <w:r w:rsidRPr="004E14D9">
        <w:rPr>
          <w:rFonts w:ascii="Arial" w:hAnsi="Arial" w:cs="Arial"/>
        </w:rPr>
        <w:t xml:space="preserve">The Case Against Perfection: What's wrong with designer children, bionic athletes, and genetic engineering </w:t>
      </w:r>
      <w:hyperlink r:id="rId89" w:history="1">
        <w:r w:rsidRPr="004E14D9">
          <w:rPr>
            <w:rStyle w:val="Hyperlink"/>
            <w:rFonts w:ascii="Arial" w:hAnsi="Arial" w:cs="Arial"/>
          </w:rPr>
          <w:t>http://www.theatlantic.com/magazine/archive/2004/04/the-case-against-perfection/302927/</w:t>
        </w:r>
      </w:hyperlink>
      <w:r w:rsidRPr="004E14D9">
        <w:rPr>
          <w:rFonts w:ascii="Arial" w:hAnsi="Arial" w:cs="Arial"/>
        </w:rPr>
        <w:t xml:space="preserve"> </w:t>
      </w:r>
    </w:p>
    <w:p w:rsidR="00DC2024" w:rsidRPr="004E14D9" w:rsidRDefault="00DC2024" w:rsidP="00DC2024">
      <w:pPr>
        <w:widowControl w:val="0"/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</w:rPr>
      </w:pPr>
      <w:r w:rsidRPr="004E14D9">
        <w:rPr>
          <w:rFonts w:ascii="Arial" w:hAnsi="Arial" w:cs="Arial"/>
        </w:rPr>
        <w:t xml:space="preserve">Re-Engineering the Earth By Graeme Wood, </w:t>
      </w:r>
      <w:hyperlink r:id="rId90" w:history="1">
        <w:r w:rsidRPr="004E14D9">
          <w:rPr>
            <w:rStyle w:val="Hyperlink"/>
            <w:rFonts w:ascii="Arial" w:hAnsi="Arial" w:cs="Arial"/>
          </w:rPr>
          <w:t>http://www.theatlantic.com/magazine/archive/2009/07/re-engineering-the-earth/307552/</w:t>
        </w:r>
      </w:hyperlink>
      <w:r w:rsidRPr="004E14D9">
        <w:rPr>
          <w:rFonts w:ascii="Arial" w:hAnsi="Arial" w:cs="Arial"/>
        </w:rPr>
        <w:t xml:space="preserve"> </w:t>
      </w:r>
    </w:p>
    <w:p w:rsidR="00DC2024" w:rsidRPr="004E14D9" w:rsidRDefault="00DC2024" w:rsidP="00DC2024">
      <w:pPr>
        <w:widowControl w:val="0"/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</w:rPr>
      </w:pPr>
      <w:r w:rsidRPr="004E14D9">
        <w:rPr>
          <w:rFonts w:ascii="Arial" w:hAnsi="Arial" w:cs="Arial"/>
        </w:rPr>
        <w:t xml:space="preserve">Are Machines Really Taking Our Jobs? A brief history of technological progress and why it's not necessarily a bad thing, </w:t>
      </w:r>
      <w:hyperlink r:id="rId91" w:history="1">
        <w:r w:rsidRPr="004E14D9">
          <w:rPr>
            <w:rStyle w:val="Hyperlink"/>
            <w:rFonts w:ascii="Arial" w:hAnsi="Arial" w:cs="Arial"/>
          </w:rPr>
          <w:t>http://www.theatlantic.com/business/archive/2013/08/are-machines-really-taking-our-jobs/278755/</w:t>
        </w:r>
      </w:hyperlink>
      <w:r w:rsidRPr="004E14D9">
        <w:rPr>
          <w:rFonts w:ascii="Arial" w:hAnsi="Arial" w:cs="Arial"/>
        </w:rPr>
        <w:t xml:space="preserve"> </w:t>
      </w:r>
    </w:p>
    <w:p w:rsidR="00DC2024" w:rsidRPr="004E14D9" w:rsidRDefault="00DC2024" w:rsidP="00DC2024">
      <w:pPr>
        <w:widowControl w:val="0"/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</w:rPr>
      </w:pPr>
      <w:r w:rsidRPr="004E14D9">
        <w:rPr>
          <w:rFonts w:ascii="Arial" w:hAnsi="Arial" w:cs="Arial"/>
        </w:rPr>
        <w:t xml:space="preserve">In Defense of Posthuman Dignity by Nick Bostrom, </w:t>
      </w:r>
      <w:hyperlink r:id="rId92" w:history="1">
        <w:r w:rsidRPr="004E14D9">
          <w:rPr>
            <w:rStyle w:val="Hyperlink"/>
            <w:rFonts w:ascii="Arial" w:hAnsi="Arial" w:cs="Arial"/>
          </w:rPr>
          <w:t>http://www.psy.vanderbilt.edu/courses/hon182/Posthuman_dignity_Bostrom.pdf</w:t>
        </w:r>
      </w:hyperlink>
      <w:r w:rsidRPr="004E14D9">
        <w:rPr>
          <w:rFonts w:ascii="Arial" w:hAnsi="Arial" w:cs="Arial"/>
        </w:rPr>
        <w:t xml:space="preserve"> </w:t>
      </w:r>
    </w:p>
    <w:p w:rsidR="00DC2024" w:rsidRPr="004E14D9" w:rsidRDefault="00DC2024" w:rsidP="00DC2024">
      <w:pPr>
        <w:widowControl w:val="0"/>
        <w:numPr>
          <w:ilvl w:val="0"/>
          <w:numId w:val="43"/>
        </w:numPr>
        <w:suppressAutoHyphens w:val="0"/>
        <w:snapToGrid w:val="0"/>
        <w:ind w:left="720" w:hanging="360"/>
        <w:rPr>
          <w:rFonts w:ascii="Arial" w:hAnsi="Arial" w:cs="Arial"/>
        </w:rPr>
      </w:pPr>
      <w:r w:rsidRPr="004E14D9">
        <w:rPr>
          <w:rFonts w:ascii="Arial" w:hAnsi="Arial" w:cs="Arial"/>
        </w:rPr>
        <w:t>Technology Diffusion and Productivity Growth in Health Care,</w:t>
      </w:r>
    </w:p>
    <w:p w:rsidR="00DC2024" w:rsidRPr="004E14D9" w:rsidRDefault="0047569C" w:rsidP="00DC2024">
      <w:pPr>
        <w:suppressAutoHyphens w:val="0"/>
        <w:ind w:left="720"/>
        <w:rPr>
          <w:rFonts w:ascii="Arial" w:hAnsi="Arial" w:cs="Arial"/>
          <w:color w:val="000000"/>
          <w:kern w:val="1"/>
        </w:rPr>
      </w:pPr>
      <w:hyperlink r:id="rId93" w:history="1">
        <w:r w:rsidR="00DC2024" w:rsidRPr="004E14D9">
          <w:rPr>
            <w:rStyle w:val="Hyperlink"/>
            <w:rFonts w:ascii="Arial" w:hAnsi="Arial" w:cs="Arial"/>
          </w:rPr>
          <w:t>http://www.nber.org/papers/w14865</w:t>
        </w:r>
      </w:hyperlink>
    </w:p>
    <w:bookmarkEnd w:id="0"/>
    <w:bookmarkEnd w:id="1"/>
    <w:bookmarkEnd w:id="2"/>
    <w:p w:rsidR="00DC2024" w:rsidRPr="004E14D9" w:rsidRDefault="00DC2024" w:rsidP="00DC2024">
      <w:pPr>
        <w:suppressAutoHyphens w:val="0"/>
        <w:ind w:left="720"/>
        <w:rPr>
          <w:rFonts w:ascii="Arial" w:hAnsi="Arial" w:cs="Arial"/>
          <w:color w:val="000000"/>
          <w:kern w:val="1"/>
        </w:rPr>
      </w:pPr>
    </w:p>
    <w:sectPr w:rsidR="00DC2024" w:rsidRPr="004E14D9" w:rsidSect="00351194">
      <w:footerReference w:type="default" r:id="rId94"/>
      <w:pgSz w:w="12240" w:h="158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69C" w:rsidRDefault="0047569C" w:rsidP="001C65FD">
      <w:r>
        <w:separator/>
      </w:r>
    </w:p>
  </w:endnote>
  <w:endnote w:type="continuationSeparator" w:id="0">
    <w:p w:rsidR="0047569C" w:rsidRDefault="0047569C" w:rsidP="001C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3669"/>
      <w:docPartObj>
        <w:docPartGallery w:val="Page Numbers (Bottom of Page)"/>
        <w:docPartUnique/>
      </w:docPartObj>
    </w:sdtPr>
    <w:sdtEndPr/>
    <w:sdtContent>
      <w:p w:rsidR="001C65FD" w:rsidRDefault="00197776">
        <w:pPr>
          <w:pStyle w:val="Footer"/>
          <w:jc w:val="right"/>
        </w:pPr>
        <w:r>
          <w:fldChar w:fldCharType="begin"/>
        </w:r>
        <w:r w:rsidR="007B01A1">
          <w:instrText xml:space="preserve"> PAGE   \* MERGEFORMAT </w:instrText>
        </w:r>
        <w:r>
          <w:fldChar w:fldCharType="separate"/>
        </w:r>
        <w:r w:rsidR="00DC1C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C65FD" w:rsidRDefault="001C6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69C" w:rsidRDefault="0047569C" w:rsidP="001C65FD">
      <w:r>
        <w:separator/>
      </w:r>
    </w:p>
  </w:footnote>
  <w:footnote w:type="continuationSeparator" w:id="0">
    <w:p w:rsidR="0047569C" w:rsidRDefault="0047569C" w:rsidP="001C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2"/>
    <w:lvl w:ilvl="0">
      <w:start w:val="3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3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3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3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3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3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3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" w15:restartNumberingAfterBreak="0">
    <w:nsid w:val="00000009"/>
    <w:multiLevelType w:val="multilevel"/>
    <w:tmpl w:val="00000009"/>
    <w:name w:val="WW8Num11"/>
    <w:lvl w:ilvl="0">
      <w:start w:val="9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" w15:restartNumberingAfterBreak="0">
    <w:nsid w:val="0000000A"/>
    <w:multiLevelType w:val="multilevel"/>
    <w:tmpl w:val="0000000A"/>
    <w:name w:val="WW8Num12"/>
    <w:lvl w:ilvl="0">
      <w:start w:val="9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" w15:restartNumberingAfterBreak="0">
    <w:nsid w:val="0000000B"/>
    <w:multiLevelType w:val="multilevel"/>
    <w:tmpl w:val="0000000B"/>
    <w:name w:val="WW8Num13"/>
    <w:lvl w:ilvl="0">
      <w:start w:val="9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" w15:restartNumberingAfterBreak="0">
    <w:nsid w:val="0000000C"/>
    <w:multiLevelType w:val="multilevel"/>
    <w:tmpl w:val="0000000C"/>
    <w:name w:val="WW8Num14"/>
    <w:lvl w:ilvl="0">
      <w:start w:val="9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" w15:restartNumberingAfterBreak="0">
    <w:nsid w:val="0000000D"/>
    <w:multiLevelType w:val="multilevel"/>
    <w:tmpl w:val="0000000D"/>
    <w:name w:val="WW8Num15"/>
    <w:lvl w:ilvl="0">
      <w:start w:val="9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3" w15:restartNumberingAfterBreak="0">
    <w:nsid w:val="0000000E"/>
    <w:multiLevelType w:val="multilevel"/>
    <w:tmpl w:val="0000000E"/>
    <w:name w:val="WW8Num16"/>
    <w:lvl w:ilvl="0">
      <w:start w:val="9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4" w15:restartNumberingAfterBreak="0">
    <w:nsid w:val="0000000F"/>
    <w:multiLevelType w:val="multilevel"/>
    <w:tmpl w:val="0000000F"/>
    <w:name w:val="WW8Num17"/>
    <w:lvl w:ilvl="0">
      <w:start w:val="9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5" w15:restartNumberingAfterBreak="0">
    <w:nsid w:val="00000010"/>
    <w:multiLevelType w:val="multilevel"/>
    <w:tmpl w:val="00000010"/>
    <w:name w:val="WW8Num18"/>
    <w:lvl w:ilvl="0">
      <w:start w:val="9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" w15:restartNumberingAfterBreak="0">
    <w:nsid w:val="00000011"/>
    <w:multiLevelType w:val="multilevel"/>
    <w:tmpl w:val="00000011"/>
    <w:name w:val="WW8Num19"/>
    <w:lvl w:ilvl="0">
      <w:start w:val="9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7" w15:restartNumberingAfterBreak="0">
    <w:nsid w:val="00000012"/>
    <w:multiLevelType w:val="multilevel"/>
    <w:tmpl w:val="00000012"/>
    <w:name w:val="WW8Num20"/>
    <w:lvl w:ilvl="0">
      <w:start w:val="9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8" w15:restartNumberingAfterBreak="0">
    <w:nsid w:val="00000013"/>
    <w:multiLevelType w:val="multilevel"/>
    <w:tmpl w:val="00000013"/>
    <w:name w:val="WW8Num21"/>
    <w:lvl w:ilvl="0">
      <w:start w:val="10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9" w15:restartNumberingAfterBreak="0">
    <w:nsid w:val="00000014"/>
    <w:multiLevelType w:val="multilevel"/>
    <w:tmpl w:val="00000014"/>
    <w:name w:val="WW8Num22"/>
    <w:lvl w:ilvl="0">
      <w:start w:val="10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0" w15:restartNumberingAfterBreak="0">
    <w:nsid w:val="00000015"/>
    <w:multiLevelType w:val="multilevel"/>
    <w:tmpl w:val="00000015"/>
    <w:name w:val="WW8Num23"/>
    <w:lvl w:ilvl="0">
      <w:start w:val="10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1" w15:restartNumberingAfterBreak="0">
    <w:nsid w:val="00000018"/>
    <w:multiLevelType w:val="multilevel"/>
    <w:tmpl w:val="00000018"/>
    <w:name w:val="WW8Num27"/>
    <w:lvl w:ilvl="0">
      <w:start w:val="5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2" w15:restartNumberingAfterBreak="0">
    <w:nsid w:val="00000019"/>
    <w:multiLevelType w:val="multilevel"/>
    <w:tmpl w:val="00000019"/>
    <w:name w:val="WW8Num28"/>
    <w:lvl w:ilvl="0">
      <w:start w:val="5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3" w15:restartNumberingAfterBreak="0">
    <w:nsid w:val="0000001A"/>
    <w:multiLevelType w:val="multilevel"/>
    <w:tmpl w:val="0000001A"/>
    <w:name w:val="WW8Num29"/>
    <w:lvl w:ilvl="0">
      <w:start w:val="5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4" w15:restartNumberingAfterBreak="0">
    <w:nsid w:val="0000001C"/>
    <w:multiLevelType w:val="multilevel"/>
    <w:tmpl w:val="0000001C"/>
    <w:name w:val="WW8Num31"/>
    <w:lvl w:ilvl="0">
      <w:start w:val="5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5" w15:restartNumberingAfterBreak="0">
    <w:nsid w:val="0000001D"/>
    <w:multiLevelType w:val="multilevel"/>
    <w:tmpl w:val="0000001D"/>
    <w:name w:val="WW8Num32"/>
    <w:lvl w:ilvl="0">
      <w:start w:val="5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6" w15:restartNumberingAfterBreak="0">
    <w:nsid w:val="0000001E"/>
    <w:multiLevelType w:val="multilevel"/>
    <w:tmpl w:val="0000001E"/>
    <w:name w:val="WW8Num33"/>
    <w:lvl w:ilvl="0">
      <w:start w:val="5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7" w15:restartNumberingAfterBreak="0">
    <w:nsid w:val="0000001F"/>
    <w:multiLevelType w:val="multilevel"/>
    <w:tmpl w:val="0000001F"/>
    <w:name w:val="WW8Num34"/>
    <w:lvl w:ilvl="0">
      <w:start w:val="5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8" w15:restartNumberingAfterBreak="0">
    <w:nsid w:val="00000020"/>
    <w:multiLevelType w:val="multilevel"/>
    <w:tmpl w:val="00000020"/>
    <w:name w:val="WW8Num35"/>
    <w:lvl w:ilvl="0">
      <w:start w:val="5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29" w15:restartNumberingAfterBreak="0">
    <w:nsid w:val="00000021"/>
    <w:multiLevelType w:val="multilevel"/>
    <w:tmpl w:val="00000021"/>
    <w:name w:val="WW8Num36"/>
    <w:lvl w:ilvl="0">
      <w:start w:val="6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0" w15:restartNumberingAfterBreak="0">
    <w:nsid w:val="00000022"/>
    <w:multiLevelType w:val="multilevel"/>
    <w:tmpl w:val="00000022"/>
    <w:name w:val="WW8Num37"/>
    <w:lvl w:ilvl="0">
      <w:start w:val="6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1" w15:restartNumberingAfterBreak="0">
    <w:nsid w:val="00000023"/>
    <w:multiLevelType w:val="multilevel"/>
    <w:tmpl w:val="00000023"/>
    <w:name w:val="WW8Num38"/>
    <w:lvl w:ilvl="0">
      <w:start w:val="6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2" w15:restartNumberingAfterBreak="0">
    <w:nsid w:val="00000024"/>
    <w:multiLevelType w:val="multilevel"/>
    <w:tmpl w:val="00000024"/>
    <w:name w:val="WW8Num39"/>
    <w:lvl w:ilvl="0">
      <w:start w:val="6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3" w15:restartNumberingAfterBreak="0">
    <w:nsid w:val="00000025"/>
    <w:multiLevelType w:val="multilevel"/>
    <w:tmpl w:val="00000025"/>
    <w:name w:val="WW8Num40"/>
    <w:lvl w:ilvl="0">
      <w:start w:val="6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4" w15:restartNumberingAfterBreak="0">
    <w:nsid w:val="00000026"/>
    <w:multiLevelType w:val="multilevel"/>
    <w:tmpl w:val="00000026"/>
    <w:name w:val="WW8Num41"/>
    <w:lvl w:ilvl="0">
      <w:start w:val="6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5" w15:restartNumberingAfterBreak="0">
    <w:nsid w:val="00000027"/>
    <w:multiLevelType w:val="multilevel"/>
    <w:tmpl w:val="00000027"/>
    <w:name w:val="WW8Num42"/>
    <w:lvl w:ilvl="0">
      <w:start w:val="6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6" w15:restartNumberingAfterBreak="0">
    <w:nsid w:val="00000028"/>
    <w:multiLevelType w:val="multilevel"/>
    <w:tmpl w:val="00000028"/>
    <w:name w:val="WW8Num43"/>
    <w:lvl w:ilvl="0">
      <w:start w:val="6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7" w15:restartNumberingAfterBreak="0">
    <w:nsid w:val="00000029"/>
    <w:multiLevelType w:val="multilevel"/>
    <w:tmpl w:val="00000029"/>
    <w:name w:val="WW8Num44"/>
    <w:lvl w:ilvl="0">
      <w:start w:val="6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8" w15:restartNumberingAfterBreak="0">
    <w:nsid w:val="0000002D"/>
    <w:multiLevelType w:val="multilevel"/>
    <w:tmpl w:val="0000002D"/>
    <w:name w:val="WW8Num48"/>
    <w:lvl w:ilvl="0">
      <w:start w:val="7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39" w15:restartNumberingAfterBreak="0">
    <w:nsid w:val="0000002E"/>
    <w:multiLevelType w:val="multilevel"/>
    <w:tmpl w:val="0000002E"/>
    <w:name w:val="WW8Num49"/>
    <w:lvl w:ilvl="0">
      <w:start w:val="7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0" w15:restartNumberingAfterBreak="0">
    <w:nsid w:val="0000002F"/>
    <w:multiLevelType w:val="multilevel"/>
    <w:tmpl w:val="0000002F"/>
    <w:name w:val="WW8Num50"/>
    <w:lvl w:ilvl="0">
      <w:start w:val="7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1" w15:restartNumberingAfterBreak="0">
    <w:nsid w:val="00000030"/>
    <w:multiLevelType w:val="multilevel"/>
    <w:tmpl w:val="00000030"/>
    <w:name w:val="WW8Num51"/>
    <w:lvl w:ilvl="0">
      <w:start w:val="7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2" w15:restartNumberingAfterBreak="0">
    <w:nsid w:val="00000031"/>
    <w:multiLevelType w:val="multilevel"/>
    <w:tmpl w:val="00000031"/>
    <w:name w:val="WW8Num52"/>
    <w:lvl w:ilvl="0">
      <w:start w:val="7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3" w15:restartNumberingAfterBreak="0">
    <w:nsid w:val="00000032"/>
    <w:multiLevelType w:val="multilevel"/>
    <w:tmpl w:val="00000032"/>
    <w:name w:val="WW8Num53"/>
    <w:lvl w:ilvl="0">
      <w:start w:val="7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4" w15:restartNumberingAfterBreak="0">
    <w:nsid w:val="00000033"/>
    <w:multiLevelType w:val="multilevel"/>
    <w:tmpl w:val="00000033"/>
    <w:name w:val="WW8Num54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5" w15:restartNumberingAfterBreak="0">
    <w:nsid w:val="00000035"/>
    <w:multiLevelType w:val="multilevel"/>
    <w:tmpl w:val="00000035"/>
    <w:name w:val="WW8Num56"/>
    <w:lvl w:ilvl="0">
      <w:start w:val="8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6" w15:restartNumberingAfterBreak="0">
    <w:nsid w:val="00000036"/>
    <w:multiLevelType w:val="multilevel"/>
    <w:tmpl w:val="00000036"/>
    <w:name w:val="WW8Num57"/>
    <w:lvl w:ilvl="0">
      <w:start w:val="8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7" w15:restartNumberingAfterBreak="0">
    <w:nsid w:val="00000037"/>
    <w:multiLevelType w:val="multilevel"/>
    <w:tmpl w:val="00000037"/>
    <w:name w:val="WW8Num58"/>
    <w:lvl w:ilvl="0">
      <w:start w:val="8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8" w15:restartNumberingAfterBreak="0">
    <w:nsid w:val="00000038"/>
    <w:multiLevelType w:val="multilevel"/>
    <w:tmpl w:val="00000038"/>
    <w:name w:val="WW8Num59"/>
    <w:lvl w:ilvl="0">
      <w:start w:val="8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49" w15:restartNumberingAfterBreak="0">
    <w:nsid w:val="00000039"/>
    <w:multiLevelType w:val="multilevel"/>
    <w:tmpl w:val="00000039"/>
    <w:name w:val="WW8Num60"/>
    <w:lvl w:ilvl="0">
      <w:start w:val="8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0" w15:restartNumberingAfterBreak="0">
    <w:nsid w:val="0000003A"/>
    <w:multiLevelType w:val="multilevel"/>
    <w:tmpl w:val="0000003A"/>
    <w:name w:val="WW8Num61"/>
    <w:lvl w:ilvl="0">
      <w:start w:val="8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1" w15:restartNumberingAfterBreak="0">
    <w:nsid w:val="0000003B"/>
    <w:multiLevelType w:val="multilevel"/>
    <w:tmpl w:val="0000003B"/>
    <w:name w:val="WW8Num62"/>
    <w:lvl w:ilvl="0">
      <w:start w:val="8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2" w15:restartNumberingAfterBreak="0">
    <w:nsid w:val="0000003C"/>
    <w:multiLevelType w:val="multilevel"/>
    <w:tmpl w:val="0000003C"/>
    <w:name w:val="WW8Num63"/>
    <w:lvl w:ilvl="0">
      <w:start w:val="8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3" w15:restartNumberingAfterBreak="0">
    <w:nsid w:val="0000003D"/>
    <w:multiLevelType w:val="multilevel"/>
    <w:tmpl w:val="0000003D"/>
    <w:name w:val="WW8Num64"/>
    <w:lvl w:ilvl="0">
      <w:start w:val="8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4" w15:restartNumberingAfterBreak="0">
    <w:nsid w:val="0000003E"/>
    <w:multiLevelType w:val="multilevel"/>
    <w:tmpl w:val="0000003E"/>
    <w:name w:val="WW8Num65"/>
    <w:lvl w:ilvl="0">
      <w:start w:val="9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5" w15:restartNumberingAfterBreak="0">
    <w:nsid w:val="0000003F"/>
    <w:multiLevelType w:val="multilevel"/>
    <w:tmpl w:val="0000003F"/>
    <w:name w:val="WW8Num66"/>
    <w:lvl w:ilvl="0">
      <w:start w:val="9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6" w15:restartNumberingAfterBreak="0">
    <w:nsid w:val="00000041"/>
    <w:multiLevelType w:val="multilevel"/>
    <w:tmpl w:val="00000041"/>
    <w:name w:val="WW8Num68"/>
    <w:lvl w:ilvl="0">
      <w:start w:val="9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7" w15:restartNumberingAfterBreak="0">
    <w:nsid w:val="00000042"/>
    <w:multiLevelType w:val="multilevel"/>
    <w:tmpl w:val="00000042"/>
    <w:name w:val="WW8Num69"/>
    <w:lvl w:ilvl="0">
      <w:start w:val="9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8" w15:restartNumberingAfterBreak="0">
    <w:nsid w:val="00000043"/>
    <w:multiLevelType w:val="multilevel"/>
    <w:tmpl w:val="00000043"/>
    <w:name w:val="WW8Num70"/>
    <w:lvl w:ilvl="0">
      <w:start w:val="9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59" w15:restartNumberingAfterBreak="0">
    <w:nsid w:val="00000044"/>
    <w:multiLevelType w:val="multilevel"/>
    <w:tmpl w:val="00000044"/>
    <w:name w:val="WW8Num71"/>
    <w:lvl w:ilvl="0">
      <w:start w:val="9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0" w15:restartNumberingAfterBreak="0">
    <w:nsid w:val="00000045"/>
    <w:multiLevelType w:val="multilevel"/>
    <w:tmpl w:val="00000045"/>
    <w:name w:val="WW8Num72"/>
    <w:lvl w:ilvl="0">
      <w:start w:val="9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1" w15:restartNumberingAfterBreak="0">
    <w:nsid w:val="00000046"/>
    <w:multiLevelType w:val="multilevel"/>
    <w:tmpl w:val="00000046"/>
    <w:name w:val="WW8Num73"/>
    <w:lvl w:ilvl="0">
      <w:start w:val="9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2" w15:restartNumberingAfterBreak="0">
    <w:nsid w:val="00000047"/>
    <w:multiLevelType w:val="multilevel"/>
    <w:tmpl w:val="00000047"/>
    <w:name w:val="WW8Num74"/>
    <w:lvl w:ilvl="0">
      <w:start w:val="9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3" w15:restartNumberingAfterBreak="0">
    <w:nsid w:val="00000048"/>
    <w:multiLevelType w:val="multilevel"/>
    <w:tmpl w:val="00000048"/>
    <w:name w:val="WW8Num75"/>
    <w:lvl w:ilvl="0">
      <w:start w:val="10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4" w15:restartNumberingAfterBreak="0">
    <w:nsid w:val="00000049"/>
    <w:multiLevelType w:val="multilevel"/>
    <w:tmpl w:val="00000049"/>
    <w:name w:val="WW8Num76"/>
    <w:lvl w:ilvl="0">
      <w:start w:val="10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5" w15:restartNumberingAfterBreak="0">
    <w:nsid w:val="0000004A"/>
    <w:multiLevelType w:val="multilevel"/>
    <w:tmpl w:val="0000004A"/>
    <w:name w:val="WW8Num77"/>
    <w:lvl w:ilvl="0">
      <w:start w:val="10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6" w15:restartNumberingAfterBreak="0">
    <w:nsid w:val="0000004B"/>
    <w:multiLevelType w:val="multilevel"/>
    <w:tmpl w:val="0000004B"/>
    <w:name w:val="WW8Num78"/>
    <w:lvl w:ilvl="0">
      <w:start w:val="10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7" w15:restartNumberingAfterBreak="0">
    <w:nsid w:val="0000004C"/>
    <w:multiLevelType w:val="multilevel"/>
    <w:tmpl w:val="0000004C"/>
    <w:name w:val="WW8Num79"/>
    <w:lvl w:ilvl="0">
      <w:start w:val="10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8" w15:restartNumberingAfterBreak="0">
    <w:nsid w:val="0000004D"/>
    <w:multiLevelType w:val="multilevel"/>
    <w:tmpl w:val="0000004D"/>
    <w:name w:val="WW8Num80"/>
    <w:lvl w:ilvl="0">
      <w:start w:val="10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69" w15:restartNumberingAfterBreak="0">
    <w:nsid w:val="0000004E"/>
    <w:multiLevelType w:val="multilevel"/>
    <w:tmpl w:val="0000004E"/>
    <w:name w:val="WW8Num81"/>
    <w:lvl w:ilvl="0">
      <w:start w:val="10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0" w15:restartNumberingAfterBreak="0">
    <w:nsid w:val="0000004F"/>
    <w:multiLevelType w:val="multilevel"/>
    <w:tmpl w:val="0000004F"/>
    <w:name w:val="WW8Num82"/>
    <w:lvl w:ilvl="0">
      <w:start w:val="10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1" w15:restartNumberingAfterBreak="0">
    <w:nsid w:val="00000050"/>
    <w:multiLevelType w:val="multilevel"/>
    <w:tmpl w:val="00000050"/>
    <w:name w:val="WW8Num83"/>
    <w:lvl w:ilvl="0">
      <w:start w:val="10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2" w15:restartNumberingAfterBreak="0">
    <w:nsid w:val="00000051"/>
    <w:multiLevelType w:val="multilevel"/>
    <w:tmpl w:val="00000051"/>
    <w:name w:val="WW8Num84"/>
    <w:lvl w:ilvl="0">
      <w:start w:val="10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3" w15:restartNumberingAfterBreak="0">
    <w:nsid w:val="00000052"/>
    <w:multiLevelType w:val="multilevel"/>
    <w:tmpl w:val="00000052"/>
    <w:name w:val="WW8Num85"/>
    <w:lvl w:ilvl="0">
      <w:start w:val="11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4" w15:restartNumberingAfterBreak="0">
    <w:nsid w:val="00000053"/>
    <w:multiLevelType w:val="multilevel"/>
    <w:tmpl w:val="00000053"/>
    <w:name w:val="WW8Num86"/>
    <w:lvl w:ilvl="0">
      <w:start w:val="11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5" w15:restartNumberingAfterBreak="0">
    <w:nsid w:val="00000054"/>
    <w:multiLevelType w:val="multilevel"/>
    <w:tmpl w:val="00000054"/>
    <w:name w:val="WW8Num87"/>
    <w:lvl w:ilvl="0">
      <w:start w:val="11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6" w15:restartNumberingAfterBreak="0">
    <w:nsid w:val="00000055"/>
    <w:multiLevelType w:val="multilevel"/>
    <w:tmpl w:val="00000055"/>
    <w:name w:val="WW8Num88"/>
    <w:lvl w:ilvl="0">
      <w:start w:val="11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7" w15:restartNumberingAfterBreak="0">
    <w:nsid w:val="00000057"/>
    <w:multiLevelType w:val="multilevel"/>
    <w:tmpl w:val="00000057"/>
    <w:name w:val="WW8Num90"/>
    <w:lvl w:ilvl="0">
      <w:start w:val="11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8" w15:restartNumberingAfterBreak="0">
    <w:nsid w:val="00000058"/>
    <w:multiLevelType w:val="multilevel"/>
    <w:tmpl w:val="00000058"/>
    <w:name w:val="WW8Num91"/>
    <w:lvl w:ilvl="0">
      <w:start w:val="11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79" w15:restartNumberingAfterBreak="0">
    <w:nsid w:val="00000059"/>
    <w:multiLevelType w:val="multilevel"/>
    <w:tmpl w:val="00000059"/>
    <w:name w:val="WW8Num92"/>
    <w:lvl w:ilvl="0">
      <w:start w:val="11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0" w15:restartNumberingAfterBreak="0">
    <w:nsid w:val="0000005A"/>
    <w:multiLevelType w:val="multilevel"/>
    <w:tmpl w:val="0000005A"/>
    <w:name w:val="WW8Num93"/>
    <w:lvl w:ilvl="0">
      <w:start w:val="11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1" w15:restartNumberingAfterBreak="0">
    <w:nsid w:val="0000005B"/>
    <w:multiLevelType w:val="multilevel"/>
    <w:tmpl w:val="0000005B"/>
    <w:name w:val="WW8Num94"/>
    <w:lvl w:ilvl="0">
      <w:start w:val="11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2" w15:restartNumberingAfterBreak="0">
    <w:nsid w:val="0000005C"/>
    <w:multiLevelType w:val="multilevel"/>
    <w:tmpl w:val="0000005C"/>
    <w:name w:val="WW8Num95"/>
    <w:lvl w:ilvl="0">
      <w:start w:val="12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3" w15:restartNumberingAfterBreak="0">
    <w:nsid w:val="0000005D"/>
    <w:multiLevelType w:val="multilevel"/>
    <w:tmpl w:val="0000005D"/>
    <w:name w:val="WW8Num96"/>
    <w:lvl w:ilvl="0">
      <w:start w:val="12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4" w15:restartNumberingAfterBreak="0">
    <w:nsid w:val="0000005E"/>
    <w:multiLevelType w:val="multilevel"/>
    <w:tmpl w:val="0000005E"/>
    <w:name w:val="WW8Num97"/>
    <w:lvl w:ilvl="0">
      <w:start w:val="12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5" w15:restartNumberingAfterBreak="0">
    <w:nsid w:val="0000005F"/>
    <w:multiLevelType w:val="multilevel"/>
    <w:tmpl w:val="0000005F"/>
    <w:name w:val="WW8Num98"/>
    <w:lvl w:ilvl="0">
      <w:start w:val="12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6" w15:restartNumberingAfterBreak="0">
    <w:nsid w:val="00000060"/>
    <w:multiLevelType w:val="multilevel"/>
    <w:tmpl w:val="00000060"/>
    <w:name w:val="WW8Num99"/>
    <w:lvl w:ilvl="0">
      <w:start w:val="12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7" w15:restartNumberingAfterBreak="0">
    <w:nsid w:val="00000061"/>
    <w:multiLevelType w:val="multilevel"/>
    <w:tmpl w:val="00000061"/>
    <w:name w:val="WW8Num100"/>
    <w:lvl w:ilvl="0">
      <w:start w:val="12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8" w15:restartNumberingAfterBreak="0">
    <w:nsid w:val="00000062"/>
    <w:multiLevelType w:val="multilevel"/>
    <w:tmpl w:val="00000062"/>
    <w:name w:val="WW8Num101"/>
    <w:lvl w:ilvl="0">
      <w:start w:val="12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89" w15:restartNumberingAfterBreak="0">
    <w:nsid w:val="00000063"/>
    <w:multiLevelType w:val="multilevel"/>
    <w:tmpl w:val="00000063"/>
    <w:name w:val="WW8Num102"/>
    <w:lvl w:ilvl="0">
      <w:start w:val="12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0" w15:restartNumberingAfterBreak="0">
    <w:nsid w:val="00000064"/>
    <w:multiLevelType w:val="multilevel"/>
    <w:tmpl w:val="00000064"/>
    <w:name w:val="WW8Num103"/>
    <w:lvl w:ilvl="0">
      <w:start w:val="12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1" w15:restartNumberingAfterBreak="0">
    <w:nsid w:val="00000065"/>
    <w:multiLevelType w:val="multilevel"/>
    <w:tmpl w:val="00000065"/>
    <w:name w:val="WW8Num104"/>
    <w:lvl w:ilvl="0">
      <w:start w:val="12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2" w15:restartNumberingAfterBreak="0">
    <w:nsid w:val="00000066"/>
    <w:multiLevelType w:val="multilevel"/>
    <w:tmpl w:val="00000066"/>
    <w:name w:val="WW8Num105"/>
    <w:lvl w:ilvl="0">
      <w:start w:val="13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3" w15:restartNumberingAfterBreak="0">
    <w:nsid w:val="00000067"/>
    <w:multiLevelType w:val="multilevel"/>
    <w:tmpl w:val="00000067"/>
    <w:name w:val="WW8Num106"/>
    <w:lvl w:ilvl="0">
      <w:start w:val="13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4" w15:restartNumberingAfterBreak="0">
    <w:nsid w:val="00000068"/>
    <w:multiLevelType w:val="multilevel"/>
    <w:tmpl w:val="00000068"/>
    <w:name w:val="WW8Num107"/>
    <w:lvl w:ilvl="0">
      <w:start w:val="13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5" w15:restartNumberingAfterBreak="0">
    <w:nsid w:val="00000069"/>
    <w:multiLevelType w:val="multilevel"/>
    <w:tmpl w:val="00000069"/>
    <w:name w:val="WW8Num108"/>
    <w:lvl w:ilvl="0">
      <w:start w:val="13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6" w15:restartNumberingAfterBreak="0">
    <w:nsid w:val="0000006A"/>
    <w:multiLevelType w:val="multilevel"/>
    <w:tmpl w:val="0000006A"/>
    <w:name w:val="WW8Num109"/>
    <w:lvl w:ilvl="0">
      <w:start w:val="13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7" w15:restartNumberingAfterBreak="0">
    <w:nsid w:val="0000006B"/>
    <w:multiLevelType w:val="multilevel"/>
    <w:tmpl w:val="0000006B"/>
    <w:name w:val="WW8Num110"/>
    <w:lvl w:ilvl="0">
      <w:start w:val="13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8" w15:restartNumberingAfterBreak="0">
    <w:nsid w:val="0000006C"/>
    <w:multiLevelType w:val="multilevel"/>
    <w:tmpl w:val="0000006C"/>
    <w:name w:val="WW8Num111"/>
    <w:lvl w:ilvl="0">
      <w:start w:val="13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99" w15:restartNumberingAfterBreak="0">
    <w:nsid w:val="0000006D"/>
    <w:multiLevelType w:val="multilevel"/>
    <w:tmpl w:val="0000006D"/>
    <w:name w:val="WW8Num112"/>
    <w:lvl w:ilvl="0">
      <w:start w:val="13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0" w15:restartNumberingAfterBreak="0">
    <w:nsid w:val="0000006E"/>
    <w:multiLevelType w:val="multilevel"/>
    <w:tmpl w:val="0000006E"/>
    <w:name w:val="WW8Num11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1" w15:restartNumberingAfterBreak="0">
    <w:nsid w:val="0000006F"/>
    <w:multiLevelType w:val="multilevel"/>
    <w:tmpl w:val="0000006F"/>
    <w:name w:val="WW8Num114"/>
    <w:lvl w:ilvl="0">
      <w:start w:val="14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2" w15:restartNumberingAfterBreak="0">
    <w:nsid w:val="00000070"/>
    <w:multiLevelType w:val="multilevel"/>
    <w:tmpl w:val="00000070"/>
    <w:name w:val="WW8Num115"/>
    <w:lvl w:ilvl="0">
      <w:start w:val="14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3" w15:restartNumberingAfterBreak="0">
    <w:nsid w:val="00000071"/>
    <w:multiLevelType w:val="multilevel"/>
    <w:tmpl w:val="00000071"/>
    <w:name w:val="WW8Num116"/>
    <w:lvl w:ilvl="0">
      <w:start w:val="14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4" w15:restartNumberingAfterBreak="0">
    <w:nsid w:val="00000072"/>
    <w:multiLevelType w:val="multilevel"/>
    <w:tmpl w:val="00000072"/>
    <w:name w:val="WW8Num117"/>
    <w:lvl w:ilvl="0">
      <w:start w:val="14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5" w15:restartNumberingAfterBreak="0">
    <w:nsid w:val="00000073"/>
    <w:multiLevelType w:val="multilevel"/>
    <w:tmpl w:val="00000073"/>
    <w:name w:val="WW8Num118"/>
    <w:lvl w:ilvl="0">
      <w:start w:val="14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6" w15:restartNumberingAfterBreak="0">
    <w:nsid w:val="00000074"/>
    <w:multiLevelType w:val="multilevel"/>
    <w:tmpl w:val="00000074"/>
    <w:name w:val="WW8Num119"/>
    <w:lvl w:ilvl="0">
      <w:start w:val="14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7" w15:restartNumberingAfterBreak="0">
    <w:nsid w:val="00000075"/>
    <w:multiLevelType w:val="multilevel"/>
    <w:tmpl w:val="00000075"/>
    <w:name w:val="WW8Num120"/>
    <w:lvl w:ilvl="0">
      <w:start w:val="14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8" w15:restartNumberingAfterBreak="0">
    <w:nsid w:val="00000076"/>
    <w:multiLevelType w:val="multilevel"/>
    <w:tmpl w:val="00000076"/>
    <w:name w:val="WW8Num121"/>
    <w:lvl w:ilvl="0">
      <w:start w:val="14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09" w15:restartNumberingAfterBreak="0">
    <w:nsid w:val="00000077"/>
    <w:multiLevelType w:val="multilevel"/>
    <w:tmpl w:val="00000077"/>
    <w:name w:val="WW8Num122"/>
    <w:lvl w:ilvl="0">
      <w:start w:val="14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0" w15:restartNumberingAfterBreak="0">
    <w:nsid w:val="00000078"/>
    <w:multiLevelType w:val="multilevel"/>
    <w:tmpl w:val="00000078"/>
    <w:name w:val="WW8Num123"/>
    <w:lvl w:ilvl="0">
      <w:start w:val="15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1" w15:restartNumberingAfterBreak="0">
    <w:nsid w:val="00000079"/>
    <w:multiLevelType w:val="multilevel"/>
    <w:tmpl w:val="00000079"/>
    <w:name w:val="WW8Num124"/>
    <w:lvl w:ilvl="0">
      <w:start w:val="15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2" w15:restartNumberingAfterBreak="0">
    <w:nsid w:val="0000007A"/>
    <w:multiLevelType w:val="multilevel"/>
    <w:tmpl w:val="0000007A"/>
    <w:name w:val="WW8Num125"/>
    <w:lvl w:ilvl="0">
      <w:start w:val="15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3" w15:restartNumberingAfterBreak="0">
    <w:nsid w:val="0000007B"/>
    <w:multiLevelType w:val="multilevel"/>
    <w:tmpl w:val="0000007B"/>
    <w:name w:val="WW8Num126"/>
    <w:lvl w:ilvl="0">
      <w:start w:val="15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4" w15:restartNumberingAfterBreak="0">
    <w:nsid w:val="0000007C"/>
    <w:multiLevelType w:val="multilevel"/>
    <w:tmpl w:val="0000007C"/>
    <w:name w:val="WW8Num127"/>
    <w:lvl w:ilvl="0">
      <w:start w:val="15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5" w15:restartNumberingAfterBreak="0">
    <w:nsid w:val="0000007D"/>
    <w:multiLevelType w:val="multilevel"/>
    <w:tmpl w:val="0000007D"/>
    <w:name w:val="WW8Num128"/>
    <w:lvl w:ilvl="0">
      <w:start w:val="15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6" w15:restartNumberingAfterBreak="0">
    <w:nsid w:val="0000007E"/>
    <w:multiLevelType w:val="multilevel"/>
    <w:tmpl w:val="0000007E"/>
    <w:name w:val="WW8Num129"/>
    <w:lvl w:ilvl="0">
      <w:start w:val="15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7" w15:restartNumberingAfterBreak="0">
    <w:nsid w:val="0000007F"/>
    <w:multiLevelType w:val="multilevel"/>
    <w:tmpl w:val="0000007F"/>
    <w:name w:val="WW8Num130"/>
    <w:lvl w:ilvl="0">
      <w:start w:val="15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8" w15:restartNumberingAfterBreak="0">
    <w:nsid w:val="00000080"/>
    <w:multiLevelType w:val="multilevel"/>
    <w:tmpl w:val="00000080"/>
    <w:name w:val="WW8Num131"/>
    <w:lvl w:ilvl="0">
      <w:start w:val="15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19" w15:restartNumberingAfterBreak="0">
    <w:nsid w:val="00000081"/>
    <w:multiLevelType w:val="multilevel"/>
    <w:tmpl w:val="00000081"/>
    <w:name w:val="WW8Num132"/>
    <w:lvl w:ilvl="0">
      <w:start w:val="15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0" w15:restartNumberingAfterBreak="0">
    <w:nsid w:val="00000082"/>
    <w:multiLevelType w:val="multilevel"/>
    <w:tmpl w:val="00000082"/>
    <w:name w:val="WW8Num133"/>
    <w:lvl w:ilvl="0">
      <w:start w:val="16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1" w15:restartNumberingAfterBreak="0">
    <w:nsid w:val="00000083"/>
    <w:multiLevelType w:val="multilevel"/>
    <w:tmpl w:val="00000083"/>
    <w:name w:val="WW8Num134"/>
    <w:lvl w:ilvl="0">
      <w:start w:val="16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2" w15:restartNumberingAfterBreak="0">
    <w:nsid w:val="00000084"/>
    <w:multiLevelType w:val="multilevel"/>
    <w:tmpl w:val="00000084"/>
    <w:name w:val="WW8Num135"/>
    <w:lvl w:ilvl="0">
      <w:start w:val="16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3" w15:restartNumberingAfterBreak="0">
    <w:nsid w:val="00000085"/>
    <w:multiLevelType w:val="multilevel"/>
    <w:tmpl w:val="00000085"/>
    <w:name w:val="WW8Num136"/>
    <w:lvl w:ilvl="0">
      <w:start w:val="16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4" w15:restartNumberingAfterBreak="0">
    <w:nsid w:val="00000086"/>
    <w:multiLevelType w:val="multilevel"/>
    <w:tmpl w:val="00000086"/>
    <w:name w:val="WW8Num137"/>
    <w:lvl w:ilvl="0">
      <w:start w:val="16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5" w15:restartNumberingAfterBreak="0">
    <w:nsid w:val="00000087"/>
    <w:multiLevelType w:val="multilevel"/>
    <w:tmpl w:val="00000087"/>
    <w:name w:val="WW8Num138"/>
    <w:lvl w:ilvl="0">
      <w:start w:val="16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6" w15:restartNumberingAfterBreak="0">
    <w:nsid w:val="00000088"/>
    <w:multiLevelType w:val="multilevel"/>
    <w:tmpl w:val="00000088"/>
    <w:name w:val="WW8Num139"/>
    <w:lvl w:ilvl="0">
      <w:start w:val="16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27" w15:restartNumberingAfterBreak="0">
    <w:nsid w:val="00000089"/>
    <w:multiLevelType w:val="multilevel"/>
    <w:tmpl w:val="00000089"/>
    <w:name w:val="WW8Num140"/>
    <w:lvl w:ilvl="0">
      <w:start w:val="16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28" w15:restartNumberingAfterBreak="0">
    <w:nsid w:val="0000008A"/>
    <w:multiLevelType w:val="multilevel"/>
    <w:tmpl w:val="0000008A"/>
    <w:name w:val="WW8Num141"/>
    <w:lvl w:ilvl="0">
      <w:start w:val="16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29" w15:restartNumberingAfterBreak="0">
    <w:nsid w:val="0000008B"/>
    <w:multiLevelType w:val="multilevel"/>
    <w:tmpl w:val="0000008B"/>
    <w:name w:val="WW8Num142"/>
    <w:lvl w:ilvl="0">
      <w:start w:val="16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30" w15:restartNumberingAfterBreak="0">
    <w:nsid w:val="0000008C"/>
    <w:multiLevelType w:val="multilevel"/>
    <w:tmpl w:val="0000008C"/>
    <w:name w:val="WW8Num143"/>
    <w:lvl w:ilvl="0">
      <w:start w:val="17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1" w15:restartNumberingAfterBreak="0">
    <w:nsid w:val="0000008D"/>
    <w:multiLevelType w:val="multilevel"/>
    <w:tmpl w:val="0000008D"/>
    <w:name w:val="WW8Num144"/>
    <w:lvl w:ilvl="0">
      <w:start w:val="17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2" w15:restartNumberingAfterBreak="0">
    <w:nsid w:val="0000008E"/>
    <w:multiLevelType w:val="multilevel"/>
    <w:tmpl w:val="0000008E"/>
    <w:name w:val="WW8Num145"/>
    <w:lvl w:ilvl="0">
      <w:start w:val="17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3" w15:restartNumberingAfterBreak="0">
    <w:nsid w:val="00000091"/>
    <w:multiLevelType w:val="multilevel"/>
    <w:tmpl w:val="00000091"/>
    <w:name w:val="WW8Num148"/>
    <w:lvl w:ilvl="0">
      <w:start w:val="17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4" w15:restartNumberingAfterBreak="0">
    <w:nsid w:val="00000092"/>
    <w:multiLevelType w:val="multilevel"/>
    <w:tmpl w:val="00000092"/>
    <w:name w:val="WW8Num149"/>
    <w:lvl w:ilvl="0">
      <w:start w:val="17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5" w15:restartNumberingAfterBreak="0">
    <w:nsid w:val="00000093"/>
    <w:multiLevelType w:val="multilevel"/>
    <w:tmpl w:val="00000093"/>
    <w:name w:val="WW8Num150"/>
    <w:lvl w:ilvl="0">
      <w:start w:val="17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6" w15:restartNumberingAfterBreak="0">
    <w:nsid w:val="00000094"/>
    <w:multiLevelType w:val="multilevel"/>
    <w:tmpl w:val="00000094"/>
    <w:name w:val="WW8Num151"/>
    <w:lvl w:ilvl="0">
      <w:start w:val="17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7" w15:restartNumberingAfterBreak="0">
    <w:nsid w:val="00000095"/>
    <w:multiLevelType w:val="multilevel"/>
    <w:tmpl w:val="00000095"/>
    <w:name w:val="WW8Num152"/>
    <w:lvl w:ilvl="0">
      <w:start w:val="17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8" w15:restartNumberingAfterBreak="0">
    <w:nsid w:val="00000096"/>
    <w:multiLevelType w:val="multilevel"/>
    <w:tmpl w:val="00000096"/>
    <w:name w:val="WW8Num153"/>
    <w:lvl w:ilvl="0">
      <w:start w:val="18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39" w15:restartNumberingAfterBreak="0">
    <w:nsid w:val="00000097"/>
    <w:multiLevelType w:val="multilevel"/>
    <w:tmpl w:val="00000097"/>
    <w:name w:val="WW8Num154"/>
    <w:lvl w:ilvl="0">
      <w:start w:val="18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0" w15:restartNumberingAfterBreak="0">
    <w:nsid w:val="00000098"/>
    <w:multiLevelType w:val="multilevel"/>
    <w:tmpl w:val="00000098"/>
    <w:name w:val="WW8Num155"/>
    <w:lvl w:ilvl="0">
      <w:start w:val="18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1" w15:restartNumberingAfterBreak="0">
    <w:nsid w:val="00000099"/>
    <w:multiLevelType w:val="multilevel"/>
    <w:tmpl w:val="00000099"/>
    <w:name w:val="WW8Num156"/>
    <w:lvl w:ilvl="0">
      <w:start w:val="18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2" w15:restartNumberingAfterBreak="0">
    <w:nsid w:val="0000009A"/>
    <w:multiLevelType w:val="multilevel"/>
    <w:tmpl w:val="0000009A"/>
    <w:name w:val="WW8Num157"/>
    <w:lvl w:ilvl="0">
      <w:start w:val="18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3" w15:restartNumberingAfterBreak="0">
    <w:nsid w:val="0000009B"/>
    <w:multiLevelType w:val="multilevel"/>
    <w:tmpl w:val="0000009B"/>
    <w:name w:val="WW8Num158"/>
    <w:lvl w:ilvl="0">
      <w:start w:val="18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4" w15:restartNumberingAfterBreak="0">
    <w:nsid w:val="0000009C"/>
    <w:multiLevelType w:val="multilevel"/>
    <w:tmpl w:val="0000009C"/>
    <w:name w:val="WW8Num159"/>
    <w:lvl w:ilvl="0">
      <w:start w:val="18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5" w15:restartNumberingAfterBreak="0">
    <w:nsid w:val="0000009D"/>
    <w:multiLevelType w:val="multilevel"/>
    <w:tmpl w:val="0000009D"/>
    <w:name w:val="WW8Num160"/>
    <w:lvl w:ilvl="0">
      <w:start w:val="18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46" w15:restartNumberingAfterBreak="0">
    <w:nsid w:val="0000009E"/>
    <w:multiLevelType w:val="multilevel"/>
    <w:tmpl w:val="0000009E"/>
    <w:name w:val="WW8Num161"/>
    <w:lvl w:ilvl="0">
      <w:start w:val="18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47" w15:restartNumberingAfterBreak="0">
    <w:nsid w:val="0000009F"/>
    <w:multiLevelType w:val="multilevel"/>
    <w:tmpl w:val="0000009F"/>
    <w:name w:val="WW8Num162"/>
    <w:lvl w:ilvl="0">
      <w:start w:val="18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48" w15:restartNumberingAfterBreak="0">
    <w:nsid w:val="000000A0"/>
    <w:multiLevelType w:val="multilevel"/>
    <w:tmpl w:val="000000A0"/>
    <w:name w:val="WW8Num163"/>
    <w:lvl w:ilvl="0">
      <w:start w:val="19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49" w15:restartNumberingAfterBreak="0">
    <w:nsid w:val="000000A1"/>
    <w:multiLevelType w:val="multilevel"/>
    <w:tmpl w:val="000000A1"/>
    <w:name w:val="WW8Num164"/>
    <w:lvl w:ilvl="0">
      <w:start w:val="19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50" w15:restartNumberingAfterBreak="0">
    <w:nsid w:val="000000A2"/>
    <w:multiLevelType w:val="multilevel"/>
    <w:tmpl w:val="000000A2"/>
    <w:name w:val="WW8Num165"/>
    <w:lvl w:ilvl="0">
      <w:start w:val="19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51" w15:restartNumberingAfterBreak="0">
    <w:nsid w:val="000000A3"/>
    <w:multiLevelType w:val="multilevel"/>
    <w:tmpl w:val="000000A3"/>
    <w:name w:val="WW8Num166"/>
    <w:lvl w:ilvl="0">
      <w:start w:val="19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52" w15:restartNumberingAfterBreak="0">
    <w:nsid w:val="000000A4"/>
    <w:multiLevelType w:val="multilevel"/>
    <w:tmpl w:val="000000A4"/>
    <w:name w:val="WW8Num167"/>
    <w:lvl w:ilvl="0">
      <w:start w:val="19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53" w15:restartNumberingAfterBreak="0">
    <w:nsid w:val="000000A5"/>
    <w:multiLevelType w:val="multilevel"/>
    <w:tmpl w:val="000000A5"/>
    <w:name w:val="WW8Num168"/>
    <w:lvl w:ilvl="0">
      <w:start w:val="19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54" w15:restartNumberingAfterBreak="0">
    <w:nsid w:val="000000A6"/>
    <w:multiLevelType w:val="multilevel"/>
    <w:tmpl w:val="000000A6"/>
    <w:name w:val="WW8Num169"/>
    <w:lvl w:ilvl="0">
      <w:start w:val="19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55" w15:restartNumberingAfterBreak="0">
    <w:nsid w:val="000000A7"/>
    <w:multiLevelType w:val="multilevel"/>
    <w:tmpl w:val="000000A7"/>
    <w:name w:val="WW8Num170"/>
    <w:lvl w:ilvl="0">
      <w:start w:val="19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/>
        <w:position w:val="0"/>
        <w:sz w:val="24"/>
        <w:vertAlign w:val="baseline"/>
      </w:rPr>
    </w:lvl>
  </w:abstractNum>
  <w:abstractNum w:abstractNumId="156" w15:restartNumberingAfterBreak="0">
    <w:nsid w:val="000000A8"/>
    <w:multiLevelType w:val="multilevel"/>
    <w:tmpl w:val="000000A8"/>
    <w:name w:val="WW8Num171"/>
    <w:lvl w:ilvl="0">
      <w:start w:val="19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57" w15:restartNumberingAfterBreak="0">
    <w:nsid w:val="000000A9"/>
    <w:multiLevelType w:val="multilevel"/>
    <w:tmpl w:val="000000A9"/>
    <w:name w:val="WW8Num172"/>
    <w:lvl w:ilvl="0">
      <w:start w:val="19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58" w15:restartNumberingAfterBreak="0">
    <w:nsid w:val="000000AA"/>
    <w:multiLevelType w:val="multilevel"/>
    <w:tmpl w:val="000000AA"/>
    <w:name w:val="WW8Num173"/>
    <w:lvl w:ilvl="0">
      <w:start w:val="20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59" w15:restartNumberingAfterBreak="0">
    <w:nsid w:val="000000AB"/>
    <w:multiLevelType w:val="multilevel"/>
    <w:tmpl w:val="000000AB"/>
    <w:name w:val="WW8Num174"/>
    <w:lvl w:ilvl="0">
      <w:start w:val="20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0" w15:restartNumberingAfterBreak="0">
    <w:nsid w:val="000000AC"/>
    <w:multiLevelType w:val="multilevel"/>
    <w:tmpl w:val="000000AC"/>
    <w:name w:val="WW8Num175"/>
    <w:lvl w:ilvl="0">
      <w:start w:val="202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1" w15:restartNumberingAfterBreak="0">
    <w:nsid w:val="000000AD"/>
    <w:multiLevelType w:val="multilevel"/>
    <w:tmpl w:val="000000AD"/>
    <w:name w:val="WW8Num176"/>
    <w:lvl w:ilvl="0">
      <w:start w:val="203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2" w15:restartNumberingAfterBreak="0">
    <w:nsid w:val="000000AE"/>
    <w:multiLevelType w:val="multilevel"/>
    <w:tmpl w:val="000000AE"/>
    <w:name w:val="WW8Num177"/>
    <w:lvl w:ilvl="0">
      <w:start w:val="204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3" w15:restartNumberingAfterBreak="0">
    <w:nsid w:val="000000AF"/>
    <w:multiLevelType w:val="multilevel"/>
    <w:tmpl w:val="000000AF"/>
    <w:name w:val="WW8Num178"/>
    <w:lvl w:ilvl="0">
      <w:start w:val="205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4" w15:restartNumberingAfterBreak="0">
    <w:nsid w:val="000000B0"/>
    <w:multiLevelType w:val="multilevel"/>
    <w:tmpl w:val="000000B0"/>
    <w:name w:val="WW8Num179"/>
    <w:lvl w:ilvl="0">
      <w:start w:val="206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5" w15:restartNumberingAfterBreak="0">
    <w:nsid w:val="000000B1"/>
    <w:multiLevelType w:val="multilevel"/>
    <w:tmpl w:val="000000B1"/>
    <w:name w:val="WW8Num180"/>
    <w:lvl w:ilvl="0">
      <w:start w:val="207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6" w15:restartNumberingAfterBreak="0">
    <w:nsid w:val="000000B2"/>
    <w:multiLevelType w:val="multilevel"/>
    <w:tmpl w:val="000000B2"/>
    <w:name w:val="WW8Num181"/>
    <w:lvl w:ilvl="0">
      <w:start w:val="208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7" w15:restartNumberingAfterBreak="0">
    <w:nsid w:val="000000B3"/>
    <w:multiLevelType w:val="multilevel"/>
    <w:tmpl w:val="000000B3"/>
    <w:name w:val="WW8Num182"/>
    <w:lvl w:ilvl="0">
      <w:start w:val="209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8" w15:restartNumberingAfterBreak="0">
    <w:nsid w:val="000000B4"/>
    <w:multiLevelType w:val="multilevel"/>
    <w:tmpl w:val="000000B4"/>
    <w:name w:val="WW8Num183"/>
    <w:lvl w:ilvl="0">
      <w:start w:val="210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color w:val="000000"/>
        <w:kern w:val="1"/>
        <w:position w:val="0"/>
        <w:sz w:val="24"/>
        <w:u w:val="none"/>
        <w:vertAlign w:val="baseline"/>
        <w:em w:val="none"/>
        <w:lang w:val="en-US"/>
      </w:rPr>
    </w:lvl>
  </w:abstractNum>
  <w:abstractNum w:abstractNumId="169" w15:restartNumberingAfterBreak="0">
    <w:nsid w:val="7A155D7D"/>
    <w:multiLevelType w:val="hybridMultilevel"/>
    <w:tmpl w:val="D0087EBE"/>
    <w:lvl w:ilvl="0" w:tplc="E3F4979C">
      <w:start w:val="9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EFC674D"/>
    <w:multiLevelType w:val="hybridMultilevel"/>
    <w:tmpl w:val="D07E136E"/>
    <w:lvl w:ilvl="0" w:tplc="43A0C936">
      <w:start w:val="5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9"/>
  </w:num>
  <w:num w:numId="6">
    <w:abstractNumId w:val="29"/>
  </w:num>
  <w:num w:numId="7">
    <w:abstractNumId w:val="31"/>
  </w:num>
  <w:num w:numId="8">
    <w:abstractNumId w:val="32"/>
  </w:num>
  <w:num w:numId="9">
    <w:abstractNumId w:val="33"/>
  </w:num>
  <w:num w:numId="10">
    <w:abstractNumId w:val="43"/>
  </w:num>
  <w:num w:numId="11">
    <w:abstractNumId w:val="48"/>
  </w:num>
  <w:num w:numId="12">
    <w:abstractNumId w:val="53"/>
  </w:num>
  <w:num w:numId="13">
    <w:abstractNumId w:val="59"/>
  </w:num>
  <w:num w:numId="14">
    <w:abstractNumId w:val="60"/>
  </w:num>
  <w:num w:numId="15">
    <w:abstractNumId w:val="70"/>
  </w:num>
  <w:num w:numId="16">
    <w:abstractNumId w:val="71"/>
  </w:num>
  <w:num w:numId="17">
    <w:abstractNumId w:val="73"/>
  </w:num>
  <w:num w:numId="18">
    <w:abstractNumId w:val="82"/>
  </w:num>
  <w:num w:numId="19">
    <w:abstractNumId w:val="83"/>
  </w:num>
  <w:num w:numId="20">
    <w:abstractNumId w:val="86"/>
  </w:num>
  <w:num w:numId="21">
    <w:abstractNumId w:val="87"/>
  </w:num>
  <w:num w:numId="22">
    <w:abstractNumId w:val="88"/>
  </w:num>
  <w:num w:numId="23">
    <w:abstractNumId w:val="96"/>
  </w:num>
  <w:num w:numId="24">
    <w:abstractNumId w:val="101"/>
  </w:num>
  <w:num w:numId="25">
    <w:abstractNumId w:val="102"/>
  </w:num>
  <w:num w:numId="26">
    <w:abstractNumId w:val="103"/>
  </w:num>
  <w:num w:numId="27">
    <w:abstractNumId w:val="105"/>
  </w:num>
  <w:num w:numId="28">
    <w:abstractNumId w:val="108"/>
  </w:num>
  <w:num w:numId="29">
    <w:abstractNumId w:val="109"/>
  </w:num>
  <w:num w:numId="30">
    <w:abstractNumId w:val="116"/>
  </w:num>
  <w:num w:numId="31">
    <w:abstractNumId w:val="119"/>
  </w:num>
  <w:num w:numId="32">
    <w:abstractNumId w:val="126"/>
  </w:num>
  <w:num w:numId="33">
    <w:abstractNumId w:val="127"/>
  </w:num>
  <w:num w:numId="34">
    <w:abstractNumId w:val="134"/>
  </w:num>
  <w:num w:numId="35">
    <w:abstractNumId w:val="135"/>
  </w:num>
  <w:num w:numId="36">
    <w:abstractNumId w:val="137"/>
  </w:num>
  <w:num w:numId="37">
    <w:abstractNumId w:val="138"/>
  </w:num>
  <w:num w:numId="38">
    <w:abstractNumId w:val="143"/>
  </w:num>
  <w:num w:numId="39">
    <w:abstractNumId w:val="146"/>
  </w:num>
  <w:num w:numId="40">
    <w:abstractNumId w:val="147"/>
  </w:num>
  <w:num w:numId="41">
    <w:abstractNumId w:val="152"/>
  </w:num>
  <w:num w:numId="42">
    <w:abstractNumId w:val="155"/>
  </w:num>
  <w:num w:numId="43">
    <w:abstractNumId w:val="161"/>
  </w:num>
  <w:num w:numId="44">
    <w:abstractNumId w:val="163"/>
  </w:num>
  <w:num w:numId="45">
    <w:abstractNumId w:val="164"/>
  </w:num>
  <w:num w:numId="46">
    <w:abstractNumId w:val="170"/>
  </w:num>
  <w:num w:numId="47">
    <w:abstractNumId w:val="16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362"/>
    <w:rsid w:val="000047FD"/>
    <w:rsid w:val="00006C7D"/>
    <w:rsid w:val="0001715E"/>
    <w:rsid w:val="00034ABE"/>
    <w:rsid w:val="0006569F"/>
    <w:rsid w:val="00065BC7"/>
    <w:rsid w:val="00071EA6"/>
    <w:rsid w:val="000A32DD"/>
    <w:rsid w:val="000A637F"/>
    <w:rsid w:val="000A65AC"/>
    <w:rsid w:val="000C174E"/>
    <w:rsid w:val="000C3298"/>
    <w:rsid w:val="000D1D84"/>
    <w:rsid w:val="000D2D98"/>
    <w:rsid w:val="000E710C"/>
    <w:rsid w:val="00102C0C"/>
    <w:rsid w:val="00104FFF"/>
    <w:rsid w:val="001055A3"/>
    <w:rsid w:val="001150CC"/>
    <w:rsid w:val="001238FD"/>
    <w:rsid w:val="0013734C"/>
    <w:rsid w:val="001505F6"/>
    <w:rsid w:val="001801AD"/>
    <w:rsid w:val="00181B06"/>
    <w:rsid w:val="00186F65"/>
    <w:rsid w:val="00197776"/>
    <w:rsid w:val="001A5620"/>
    <w:rsid w:val="001C65FD"/>
    <w:rsid w:val="001D79BC"/>
    <w:rsid w:val="001E7DAF"/>
    <w:rsid w:val="00203C67"/>
    <w:rsid w:val="002128F0"/>
    <w:rsid w:val="00215158"/>
    <w:rsid w:val="002248E2"/>
    <w:rsid w:val="00224D08"/>
    <w:rsid w:val="002338B6"/>
    <w:rsid w:val="00234998"/>
    <w:rsid w:val="00237CAA"/>
    <w:rsid w:val="00240437"/>
    <w:rsid w:val="002438E1"/>
    <w:rsid w:val="00257679"/>
    <w:rsid w:val="002A0B61"/>
    <w:rsid w:val="002B0562"/>
    <w:rsid w:val="002B1A07"/>
    <w:rsid w:val="002B66BB"/>
    <w:rsid w:val="002C0BEA"/>
    <w:rsid w:val="002F30CE"/>
    <w:rsid w:val="002F342A"/>
    <w:rsid w:val="0030689D"/>
    <w:rsid w:val="003220B6"/>
    <w:rsid w:val="00324049"/>
    <w:rsid w:val="003301B9"/>
    <w:rsid w:val="003336DC"/>
    <w:rsid w:val="00334E76"/>
    <w:rsid w:val="003459E6"/>
    <w:rsid w:val="00351194"/>
    <w:rsid w:val="00381697"/>
    <w:rsid w:val="003852D3"/>
    <w:rsid w:val="00387099"/>
    <w:rsid w:val="003B5E8E"/>
    <w:rsid w:val="003C0AFF"/>
    <w:rsid w:val="003C4A1D"/>
    <w:rsid w:val="003D679B"/>
    <w:rsid w:val="0040224F"/>
    <w:rsid w:val="00406F17"/>
    <w:rsid w:val="004201F4"/>
    <w:rsid w:val="00441126"/>
    <w:rsid w:val="00446CBF"/>
    <w:rsid w:val="0046372D"/>
    <w:rsid w:val="00466CFD"/>
    <w:rsid w:val="0047569C"/>
    <w:rsid w:val="0048281A"/>
    <w:rsid w:val="004903CE"/>
    <w:rsid w:val="0049768A"/>
    <w:rsid w:val="004A0052"/>
    <w:rsid w:val="004A1359"/>
    <w:rsid w:val="004C1A40"/>
    <w:rsid w:val="004D6F64"/>
    <w:rsid w:val="004E14D9"/>
    <w:rsid w:val="004E15D2"/>
    <w:rsid w:val="004E309C"/>
    <w:rsid w:val="005230D4"/>
    <w:rsid w:val="00532A07"/>
    <w:rsid w:val="00532EE4"/>
    <w:rsid w:val="00586E59"/>
    <w:rsid w:val="00593F47"/>
    <w:rsid w:val="005A0C12"/>
    <w:rsid w:val="005A35F5"/>
    <w:rsid w:val="005A64BE"/>
    <w:rsid w:val="005B38C2"/>
    <w:rsid w:val="005F16F3"/>
    <w:rsid w:val="00605435"/>
    <w:rsid w:val="006137BE"/>
    <w:rsid w:val="006232C4"/>
    <w:rsid w:val="00633A05"/>
    <w:rsid w:val="00636761"/>
    <w:rsid w:val="00644645"/>
    <w:rsid w:val="0065047A"/>
    <w:rsid w:val="00651965"/>
    <w:rsid w:val="00670633"/>
    <w:rsid w:val="00684922"/>
    <w:rsid w:val="00686121"/>
    <w:rsid w:val="006A3421"/>
    <w:rsid w:val="006A6CA3"/>
    <w:rsid w:val="006C2077"/>
    <w:rsid w:val="006C23DB"/>
    <w:rsid w:val="006C4F96"/>
    <w:rsid w:val="006D6E21"/>
    <w:rsid w:val="006F2F42"/>
    <w:rsid w:val="006F74CF"/>
    <w:rsid w:val="00703593"/>
    <w:rsid w:val="0072358F"/>
    <w:rsid w:val="00723A74"/>
    <w:rsid w:val="007269B1"/>
    <w:rsid w:val="007360B2"/>
    <w:rsid w:val="00741327"/>
    <w:rsid w:val="007430FB"/>
    <w:rsid w:val="0074458C"/>
    <w:rsid w:val="007504B9"/>
    <w:rsid w:val="00750970"/>
    <w:rsid w:val="00753560"/>
    <w:rsid w:val="007604E7"/>
    <w:rsid w:val="00764496"/>
    <w:rsid w:val="0076635D"/>
    <w:rsid w:val="00767536"/>
    <w:rsid w:val="00776466"/>
    <w:rsid w:val="00781E4C"/>
    <w:rsid w:val="00786423"/>
    <w:rsid w:val="00796093"/>
    <w:rsid w:val="007A327B"/>
    <w:rsid w:val="007A36E2"/>
    <w:rsid w:val="007A7FEA"/>
    <w:rsid w:val="007B01A1"/>
    <w:rsid w:val="007C43A7"/>
    <w:rsid w:val="007D40C3"/>
    <w:rsid w:val="00802350"/>
    <w:rsid w:val="00816E41"/>
    <w:rsid w:val="00822286"/>
    <w:rsid w:val="00835B5E"/>
    <w:rsid w:val="00854FA5"/>
    <w:rsid w:val="0085561C"/>
    <w:rsid w:val="008622CA"/>
    <w:rsid w:val="00883C3E"/>
    <w:rsid w:val="00894407"/>
    <w:rsid w:val="008A1432"/>
    <w:rsid w:val="008A2362"/>
    <w:rsid w:val="008A49E1"/>
    <w:rsid w:val="008A6A92"/>
    <w:rsid w:val="008A6BB2"/>
    <w:rsid w:val="008C389A"/>
    <w:rsid w:val="008E7882"/>
    <w:rsid w:val="008F13A8"/>
    <w:rsid w:val="008F44ED"/>
    <w:rsid w:val="00902A09"/>
    <w:rsid w:val="009321EE"/>
    <w:rsid w:val="0095590F"/>
    <w:rsid w:val="00961D44"/>
    <w:rsid w:val="00963755"/>
    <w:rsid w:val="00971C8A"/>
    <w:rsid w:val="00972680"/>
    <w:rsid w:val="00977F06"/>
    <w:rsid w:val="009B4754"/>
    <w:rsid w:val="009B7C96"/>
    <w:rsid w:val="009C1E7B"/>
    <w:rsid w:val="009C49B1"/>
    <w:rsid w:val="009F1CEA"/>
    <w:rsid w:val="009F3C05"/>
    <w:rsid w:val="00A06317"/>
    <w:rsid w:val="00A1405A"/>
    <w:rsid w:val="00A27309"/>
    <w:rsid w:val="00A30D83"/>
    <w:rsid w:val="00A34B3C"/>
    <w:rsid w:val="00A47073"/>
    <w:rsid w:val="00A504AD"/>
    <w:rsid w:val="00A7253E"/>
    <w:rsid w:val="00AA5189"/>
    <w:rsid w:val="00AB1624"/>
    <w:rsid w:val="00AB232C"/>
    <w:rsid w:val="00AC1E02"/>
    <w:rsid w:val="00B018EB"/>
    <w:rsid w:val="00B159AC"/>
    <w:rsid w:val="00B216A2"/>
    <w:rsid w:val="00B37709"/>
    <w:rsid w:val="00B468E8"/>
    <w:rsid w:val="00B6119F"/>
    <w:rsid w:val="00B81A49"/>
    <w:rsid w:val="00BA1524"/>
    <w:rsid w:val="00BC154E"/>
    <w:rsid w:val="00BC1A13"/>
    <w:rsid w:val="00BC558D"/>
    <w:rsid w:val="00BD387B"/>
    <w:rsid w:val="00BF089D"/>
    <w:rsid w:val="00C02BB4"/>
    <w:rsid w:val="00C042B9"/>
    <w:rsid w:val="00C1055E"/>
    <w:rsid w:val="00C22FC1"/>
    <w:rsid w:val="00C261BD"/>
    <w:rsid w:val="00C657B1"/>
    <w:rsid w:val="00C87FC6"/>
    <w:rsid w:val="00C90C07"/>
    <w:rsid w:val="00CF73B2"/>
    <w:rsid w:val="00D03BDE"/>
    <w:rsid w:val="00D05FBB"/>
    <w:rsid w:val="00D103A6"/>
    <w:rsid w:val="00D117C9"/>
    <w:rsid w:val="00D25285"/>
    <w:rsid w:val="00D33F4A"/>
    <w:rsid w:val="00D42F82"/>
    <w:rsid w:val="00D4794F"/>
    <w:rsid w:val="00D56E41"/>
    <w:rsid w:val="00D6303B"/>
    <w:rsid w:val="00D9158F"/>
    <w:rsid w:val="00DB1564"/>
    <w:rsid w:val="00DB4B9D"/>
    <w:rsid w:val="00DC1C9A"/>
    <w:rsid w:val="00DC2024"/>
    <w:rsid w:val="00DD3AB2"/>
    <w:rsid w:val="00DF6DFF"/>
    <w:rsid w:val="00E0362E"/>
    <w:rsid w:val="00E11769"/>
    <w:rsid w:val="00E17B4B"/>
    <w:rsid w:val="00E2770F"/>
    <w:rsid w:val="00E5012E"/>
    <w:rsid w:val="00E508B0"/>
    <w:rsid w:val="00E61D21"/>
    <w:rsid w:val="00E732D3"/>
    <w:rsid w:val="00E743A7"/>
    <w:rsid w:val="00E83583"/>
    <w:rsid w:val="00E8465E"/>
    <w:rsid w:val="00E87CA7"/>
    <w:rsid w:val="00EB4D23"/>
    <w:rsid w:val="00EB7F73"/>
    <w:rsid w:val="00ED776F"/>
    <w:rsid w:val="00F11875"/>
    <w:rsid w:val="00F82306"/>
    <w:rsid w:val="00F95830"/>
    <w:rsid w:val="00F96F37"/>
    <w:rsid w:val="00FB4B51"/>
    <w:rsid w:val="00FC0843"/>
    <w:rsid w:val="00FC2807"/>
    <w:rsid w:val="00FD2362"/>
    <w:rsid w:val="00FD3286"/>
    <w:rsid w:val="00FD595F"/>
    <w:rsid w:val="00FF2B98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A2BE4-8EF2-4CA9-AAA9-7A0CC9D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4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4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z0">
    <w:name w:val="WW8Num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z0">
    <w:name w:val="WW8Num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z0">
    <w:name w:val="WW8Num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z0">
    <w:name w:val="WW8Num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z0">
    <w:name w:val="WW8Num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z0">
    <w:name w:val="WW8Num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z0">
    <w:name w:val="WW8Num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z0">
    <w:name w:val="WW8Num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z0">
    <w:name w:val="WW8Num1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z0">
    <w:name w:val="WW8Num1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z0">
    <w:name w:val="WW8Num1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z0">
    <w:name w:val="WW8Num1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4z0">
    <w:name w:val="WW8Num1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5z0">
    <w:name w:val="WW8Num1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6z0">
    <w:name w:val="WW8Num1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z0">
    <w:name w:val="WW8Num1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8z0">
    <w:name w:val="WW8Num1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9z0">
    <w:name w:val="WW8Num1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0z0">
    <w:name w:val="WW8Num2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1z0">
    <w:name w:val="WW8Num2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2z0">
    <w:name w:val="WW8Num2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3z0">
    <w:name w:val="WW8Num2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4z0">
    <w:name w:val="WW8Num2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5z0">
    <w:name w:val="WW8Num2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6z0">
    <w:name w:val="WW8Num2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7z0">
    <w:name w:val="WW8Num2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8z0">
    <w:name w:val="WW8Num2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29z0">
    <w:name w:val="WW8Num2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0z0">
    <w:name w:val="WW8Num3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1z0">
    <w:name w:val="WW8Num3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2z0">
    <w:name w:val="WW8Num3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3z0">
    <w:name w:val="WW8Num3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4z0">
    <w:name w:val="WW8Num3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5z0">
    <w:name w:val="WW8Num3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6z0">
    <w:name w:val="WW8Num3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7z0">
    <w:name w:val="WW8Num3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8z0">
    <w:name w:val="WW8Num3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39z0">
    <w:name w:val="WW8Num3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0z0">
    <w:name w:val="WW8Num4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1z0">
    <w:name w:val="WW8Num4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2z0">
    <w:name w:val="WW8Num4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3z0">
    <w:name w:val="WW8Num4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4z0">
    <w:name w:val="WW8Num4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5z0">
    <w:name w:val="WW8Num4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6z0">
    <w:name w:val="WW8Num4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7z0">
    <w:name w:val="WW8Num4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8z0">
    <w:name w:val="WW8Num4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49z0">
    <w:name w:val="WW8Num4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0z0">
    <w:name w:val="WW8Num5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1z0">
    <w:name w:val="WW8Num5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2z0">
    <w:name w:val="WW8Num5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3z0">
    <w:name w:val="WW8Num5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4z0">
    <w:name w:val="WW8Num5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5z0">
    <w:name w:val="WW8Num5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6z0">
    <w:name w:val="WW8Num5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7z0">
    <w:name w:val="WW8Num5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8z0">
    <w:name w:val="WW8Num5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59z0">
    <w:name w:val="WW8Num5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0z0">
    <w:name w:val="WW8Num6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1z0">
    <w:name w:val="WW8Num6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2z0">
    <w:name w:val="WW8Num6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3z0">
    <w:name w:val="WW8Num6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4z0">
    <w:name w:val="WW8Num6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5z0">
    <w:name w:val="WW8Num6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6z0">
    <w:name w:val="WW8Num6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7z0">
    <w:name w:val="WW8Num6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8z0">
    <w:name w:val="WW8Num6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69z0">
    <w:name w:val="WW8Num6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0z0">
    <w:name w:val="WW8Num7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1z0">
    <w:name w:val="WW8Num7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2z0">
    <w:name w:val="WW8Num7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3z0">
    <w:name w:val="WW8Num7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4z0">
    <w:name w:val="WW8Num7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5z0">
    <w:name w:val="WW8Num7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6z0">
    <w:name w:val="WW8Num7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7z0">
    <w:name w:val="WW8Num7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8z0">
    <w:name w:val="WW8Num7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79z0">
    <w:name w:val="WW8Num7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0z0">
    <w:name w:val="WW8Num8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1z0">
    <w:name w:val="WW8Num8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2z0">
    <w:name w:val="WW8Num8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3z0">
    <w:name w:val="WW8Num8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4z0">
    <w:name w:val="WW8Num8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5z0">
    <w:name w:val="WW8Num8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6z0">
    <w:name w:val="WW8Num8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7z0">
    <w:name w:val="WW8Num8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8z0">
    <w:name w:val="WW8Num8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89z0">
    <w:name w:val="WW8Num8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0z0">
    <w:name w:val="WW8Num9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1z0">
    <w:name w:val="WW8Num9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2z0">
    <w:name w:val="WW8Num9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3z0">
    <w:name w:val="WW8Num9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4z0">
    <w:name w:val="WW8Num9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5z0">
    <w:name w:val="WW8Num9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6z0">
    <w:name w:val="WW8Num9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7z0">
    <w:name w:val="WW8Num9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8z0">
    <w:name w:val="WW8Num9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99z0">
    <w:name w:val="WW8Num9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0z0">
    <w:name w:val="WW8Num10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1z0">
    <w:name w:val="WW8Num10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2z0">
    <w:name w:val="WW8Num10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3z0">
    <w:name w:val="WW8Num10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4z0">
    <w:name w:val="WW8Num10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5z0">
    <w:name w:val="WW8Num10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6z0">
    <w:name w:val="WW8Num10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7z0">
    <w:name w:val="WW8Num10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8z0">
    <w:name w:val="WW8Num10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09z0">
    <w:name w:val="WW8Num10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0z0">
    <w:name w:val="WW8Num11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1z0">
    <w:name w:val="WW8Num11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2z0">
    <w:name w:val="WW8Num11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3z0">
    <w:name w:val="WW8Num11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4z0">
    <w:name w:val="WW8Num11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5z0">
    <w:name w:val="WW8Num11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6z0">
    <w:name w:val="WW8Num11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7z0">
    <w:name w:val="WW8Num11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8z0">
    <w:name w:val="WW8Num11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19z0">
    <w:name w:val="WW8Num11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0z0">
    <w:name w:val="WW8Num12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1z0">
    <w:name w:val="WW8Num12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2z0">
    <w:name w:val="WW8Num12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3z0">
    <w:name w:val="WW8Num12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4z0">
    <w:name w:val="WW8Num12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5z0">
    <w:name w:val="WW8Num12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6z0">
    <w:name w:val="WW8Num12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7z0">
    <w:name w:val="WW8Num12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8z0">
    <w:name w:val="WW8Num12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29z0">
    <w:name w:val="WW8Num12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0z0">
    <w:name w:val="WW8Num13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1z0">
    <w:name w:val="WW8Num13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2z0">
    <w:name w:val="WW8Num13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3z0">
    <w:name w:val="WW8Num13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4z0">
    <w:name w:val="WW8Num13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5z0">
    <w:name w:val="WW8Num13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6z0">
    <w:name w:val="WW8Num13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7z0">
    <w:name w:val="WW8Num13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8z0">
    <w:name w:val="WW8Num13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39z0">
    <w:name w:val="WW8Num139z0"/>
    <w:rsid w:val="008A2362"/>
    <w:rPr>
      <w:position w:val="0"/>
      <w:sz w:val="24"/>
      <w:vertAlign w:val="baseline"/>
    </w:rPr>
  </w:style>
  <w:style w:type="character" w:customStyle="1" w:styleId="WW8Num140z0">
    <w:name w:val="WW8Num140z0"/>
    <w:rsid w:val="008A2362"/>
    <w:rPr>
      <w:position w:val="0"/>
      <w:sz w:val="24"/>
      <w:vertAlign w:val="baseline"/>
    </w:rPr>
  </w:style>
  <w:style w:type="character" w:customStyle="1" w:styleId="WW8Num141z0">
    <w:name w:val="WW8Num14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42z0">
    <w:name w:val="WW8Num14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43z0">
    <w:name w:val="WW8Num143z0"/>
    <w:rsid w:val="008A2362"/>
    <w:rPr>
      <w:position w:val="0"/>
      <w:sz w:val="24"/>
      <w:vertAlign w:val="baseline"/>
    </w:rPr>
  </w:style>
  <w:style w:type="character" w:customStyle="1" w:styleId="WW8Num144z0">
    <w:name w:val="WW8Num144z0"/>
    <w:rsid w:val="008A2362"/>
    <w:rPr>
      <w:position w:val="0"/>
      <w:sz w:val="24"/>
      <w:vertAlign w:val="baseline"/>
    </w:rPr>
  </w:style>
  <w:style w:type="character" w:customStyle="1" w:styleId="WW8Num145z0">
    <w:name w:val="WW8Num145z0"/>
    <w:rsid w:val="008A2362"/>
    <w:rPr>
      <w:position w:val="0"/>
      <w:sz w:val="24"/>
      <w:vertAlign w:val="baseline"/>
    </w:rPr>
  </w:style>
  <w:style w:type="character" w:customStyle="1" w:styleId="WW8Num146z0">
    <w:name w:val="WW8Num146z0"/>
    <w:rsid w:val="008A2362"/>
    <w:rPr>
      <w:position w:val="0"/>
      <w:sz w:val="24"/>
      <w:vertAlign w:val="baseline"/>
    </w:rPr>
  </w:style>
  <w:style w:type="character" w:customStyle="1" w:styleId="WW8Num147z0">
    <w:name w:val="WW8Num147z0"/>
    <w:rsid w:val="008A2362"/>
    <w:rPr>
      <w:position w:val="0"/>
      <w:sz w:val="24"/>
      <w:vertAlign w:val="baseline"/>
    </w:rPr>
  </w:style>
  <w:style w:type="character" w:customStyle="1" w:styleId="WW8Num148z0">
    <w:name w:val="WW8Num148z0"/>
    <w:rsid w:val="008A2362"/>
    <w:rPr>
      <w:position w:val="0"/>
      <w:sz w:val="24"/>
      <w:vertAlign w:val="baseline"/>
    </w:rPr>
  </w:style>
  <w:style w:type="character" w:customStyle="1" w:styleId="WW8Num149z0">
    <w:name w:val="WW8Num149z0"/>
    <w:rsid w:val="008A2362"/>
    <w:rPr>
      <w:position w:val="0"/>
      <w:sz w:val="24"/>
      <w:vertAlign w:val="baseline"/>
    </w:rPr>
  </w:style>
  <w:style w:type="character" w:customStyle="1" w:styleId="WW8Num150z0">
    <w:name w:val="WW8Num150z0"/>
    <w:rsid w:val="008A2362"/>
    <w:rPr>
      <w:position w:val="0"/>
      <w:sz w:val="24"/>
      <w:vertAlign w:val="baseline"/>
    </w:rPr>
  </w:style>
  <w:style w:type="character" w:customStyle="1" w:styleId="WW8Num151z0">
    <w:name w:val="WW8Num151z0"/>
    <w:rsid w:val="008A2362"/>
    <w:rPr>
      <w:position w:val="0"/>
      <w:sz w:val="24"/>
      <w:vertAlign w:val="baseline"/>
    </w:rPr>
  </w:style>
  <w:style w:type="character" w:customStyle="1" w:styleId="WW8Num152z0">
    <w:name w:val="WW8Num152z0"/>
    <w:rsid w:val="008A2362"/>
    <w:rPr>
      <w:position w:val="0"/>
      <w:sz w:val="24"/>
      <w:vertAlign w:val="baseline"/>
    </w:rPr>
  </w:style>
  <w:style w:type="character" w:customStyle="1" w:styleId="WW8Num153z0">
    <w:name w:val="WW8Num153z0"/>
    <w:rsid w:val="008A2362"/>
    <w:rPr>
      <w:position w:val="0"/>
      <w:sz w:val="24"/>
      <w:vertAlign w:val="baseline"/>
    </w:rPr>
  </w:style>
  <w:style w:type="character" w:customStyle="1" w:styleId="WW8Num154z0">
    <w:name w:val="WW8Num154z0"/>
    <w:rsid w:val="008A2362"/>
    <w:rPr>
      <w:position w:val="0"/>
      <w:sz w:val="24"/>
      <w:vertAlign w:val="baseline"/>
    </w:rPr>
  </w:style>
  <w:style w:type="character" w:customStyle="1" w:styleId="WW8Num155z0">
    <w:name w:val="WW8Num155z0"/>
    <w:rsid w:val="008A2362"/>
    <w:rPr>
      <w:position w:val="0"/>
      <w:sz w:val="24"/>
      <w:vertAlign w:val="baseline"/>
    </w:rPr>
  </w:style>
  <w:style w:type="character" w:customStyle="1" w:styleId="WW8Num156z0">
    <w:name w:val="WW8Num156z0"/>
    <w:rsid w:val="008A2362"/>
    <w:rPr>
      <w:position w:val="0"/>
      <w:sz w:val="24"/>
      <w:vertAlign w:val="baseline"/>
    </w:rPr>
  </w:style>
  <w:style w:type="character" w:customStyle="1" w:styleId="WW8Num157z0">
    <w:name w:val="WW8Num157z0"/>
    <w:rsid w:val="008A2362"/>
    <w:rPr>
      <w:position w:val="0"/>
      <w:sz w:val="24"/>
      <w:vertAlign w:val="baseline"/>
    </w:rPr>
  </w:style>
  <w:style w:type="character" w:customStyle="1" w:styleId="WW8Num158z0">
    <w:name w:val="WW8Num158z0"/>
    <w:rsid w:val="008A2362"/>
    <w:rPr>
      <w:position w:val="0"/>
      <w:sz w:val="24"/>
      <w:vertAlign w:val="baseline"/>
    </w:rPr>
  </w:style>
  <w:style w:type="character" w:customStyle="1" w:styleId="WW8Num159z0">
    <w:name w:val="WW8Num159z0"/>
    <w:rsid w:val="008A2362"/>
    <w:rPr>
      <w:position w:val="0"/>
      <w:sz w:val="24"/>
      <w:vertAlign w:val="baseline"/>
    </w:rPr>
  </w:style>
  <w:style w:type="character" w:customStyle="1" w:styleId="WW8Num160z0">
    <w:name w:val="WW8Num160z0"/>
    <w:rsid w:val="008A2362"/>
    <w:rPr>
      <w:position w:val="0"/>
      <w:sz w:val="24"/>
      <w:vertAlign w:val="baseline"/>
    </w:rPr>
  </w:style>
  <w:style w:type="character" w:customStyle="1" w:styleId="WW8Num161z0">
    <w:name w:val="WW8Num16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62z0">
    <w:name w:val="WW8Num16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63z0">
    <w:name w:val="WW8Num16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64z0">
    <w:name w:val="WW8Num16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65z0">
    <w:name w:val="WW8Num16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66z0">
    <w:name w:val="WW8Num166z0"/>
    <w:rsid w:val="008A2362"/>
    <w:rPr>
      <w:position w:val="0"/>
      <w:sz w:val="24"/>
      <w:vertAlign w:val="baseline"/>
    </w:rPr>
  </w:style>
  <w:style w:type="character" w:customStyle="1" w:styleId="WW8Num167z0">
    <w:name w:val="WW8Num167z0"/>
    <w:rsid w:val="008A2362"/>
    <w:rPr>
      <w:position w:val="0"/>
      <w:sz w:val="24"/>
      <w:vertAlign w:val="baseline"/>
    </w:rPr>
  </w:style>
  <w:style w:type="character" w:customStyle="1" w:styleId="WW8Num168z0">
    <w:name w:val="WW8Num168z0"/>
    <w:rsid w:val="008A2362"/>
    <w:rPr>
      <w:position w:val="0"/>
      <w:sz w:val="24"/>
      <w:vertAlign w:val="baseline"/>
    </w:rPr>
  </w:style>
  <w:style w:type="character" w:customStyle="1" w:styleId="WW8Num169z0">
    <w:name w:val="WW8Num169z0"/>
    <w:rsid w:val="008A2362"/>
    <w:rPr>
      <w:position w:val="0"/>
      <w:sz w:val="24"/>
      <w:vertAlign w:val="baseline"/>
    </w:rPr>
  </w:style>
  <w:style w:type="character" w:customStyle="1" w:styleId="WW8Num170z0">
    <w:name w:val="WW8Num170z0"/>
    <w:rsid w:val="008A2362"/>
    <w:rPr>
      <w:position w:val="0"/>
      <w:sz w:val="24"/>
      <w:vertAlign w:val="baseline"/>
    </w:rPr>
  </w:style>
  <w:style w:type="character" w:customStyle="1" w:styleId="WW8Num171z0">
    <w:name w:val="WW8Num17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2z0">
    <w:name w:val="WW8Num17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3z0">
    <w:name w:val="WW8Num17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4z0">
    <w:name w:val="WW8Num174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5z0">
    <w:name w:val="WW8Num175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6z0">
    <w:name w:val="WW8Num176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7z0">
    <w:name w:val="WW8Num177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8z0">
    <w:name w:val="WW8Num178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79z0">
    <w:name w:val="WW8Num179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80z0">
    <w:name w:val="WW8Num180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81z0">
    <w:name w:val="WW8Num181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82z0">
    <w:name w:val="WW8Num182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customStyle="1" w:styleId="WW8Num183z0">
    <w:name w:val="WW8Num183z0"/>
    <w:rsid w:val="008A2362"/>
    <w:rPr>
      <w:rFonts w:ascii="Times New Roman" w:eastAsia="Arial Unicode MS" w:hAnsi="Times New Roman" w:cs="Times New Roman"/>
      <w:b w:val="0"/>
      <w:i w:val="0"/>
      <w:caps w:val="0"/>
      <w:smallCaps w:val="0"/>
      <w:strike w:val="0"/>
      <w:dstrike w:val="0"/>
      <w:outline w:val="0"/>
      <w:color w:val="000000"/>
      <w:kern w:val="1"/>
      <w:position w:val="0"/>
      <w:sz w:val="24"/>
      <w:u w:val="none"/>
      <w:vertAlign w:val="baseline"/>
      <w:em w:val="none"/>
      <w:lang w:val="en-US"/>
    </w:rPr>
  </w:style>
  <w:style w:type="character" w:styleId="Hyperlink">
    <w:name w:val="Hyperlink"/>
    <w:uiPriority w:val="99"/>
    <w:rsid w:val="008A2362"/>
    <w:rPr>
      <w:color w:val="0000FF"/>
      <w:u w:val="single"/>
    </w:rPr>
  </w:style>
  <w:style w:type="character" w:styleId="FollowedHyperlink">
    <w:name w:val="FollowedHyperlink"/>
    <w:uiPriority w:val="99"/>
    <w:rsid w:val="008A2362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8A236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8A23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A236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">
    <w:name w:val="List"/>
    <w:basedOn w:val="BodyText"/>
    <w:rsid w:val="008A2362"/>
    <w:rPr>
      <w:rFonts w:cs="Mangal"/>
    </w:rPr>
  </w:style>
  <w:style w:type="paragraph" w:styleId="Caption">
    <w:name w:val="caption"/>
    <w:basedOn w:val="Normal"/>
    <w:qFormat/>
    <w:rsid w:val="008A236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8A2362"/>
    <w:pPr>
      <w:suppressLineNumbers/>
    </w:pPr>
    <w:rPr>
      <w:rFonts w:cs="Mangal"/>
    </w:rPr>
  </w:style>
  <w:style w:type="paragraph" w:customStyle="1" w:styleId="ImportWordListStyleDefinition1981572213">
    <w:name w:val="Import Word List Style Definition 1981572213"/>
    <w:rsid w:val="008A236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</w:style>
  <w:style w:type="paragraph" w:customStyle="1" w:styleId="Body1">
    <w:name w:val="Body 1"/>
    <w:rsid w:val="008A2362"/>
    <w:rPr>
      <w:rFonts w:ascii="Times New Roman" w:eastAsia="Arial Unicode MS" w:hAnsi="Times New Roman" w:cs="Times New Roman"/>
      <w:color w:val="000000"/>
      <w:kern w:val="1"/>
      <w:sz w:val="24"/>
      <w:szCs w:val="20"/>
      <w:lang w:eastAsia="zh-CN" w:bidi="hi-IN"/>
    </w:rPr>
  </w:style>
  <w:style w:type="paragraph" w:customStyle="1" w:styleId="ImportWordListStyleDefinition2048220541">
    <w:name w:val="Import Word List Style Definition 2048220541"/>
    <w:rsid w:val="008A236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</w:style>
  <w:style w:type="paragraph" w:customStyle="1" w:styleId="ImportWordListStyleDefinition2130470733">
    <w:name w:val="Import Word List Style Definition 2130470733"/>
    <w:rsid w:val="008A236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8A2362"/>
    <w:pPr>
      <w:suppressLineNumbers/>
    </w:pPr>
  </w:style>
  <w:style w:type="paragraph" w:customStyle="1" w:styleId="TableHeading">
    <w:name w:val="Table Heading"/>
    <w:basedOn w:val="TableContents"/>
    <w:rsid w:val="008A236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16E41"/>
    <w:pPr>
      <w:suppressAutoHyphens w:val="0"/>
      <w:spacing w:after="200" w:line="276" w:lineRule="auto"/>
      <w:ind w:left="720"/>
    </w:pPr>
    <w:rPr>
      <w:rFonts w:eastAsia="Calibri"/>
      <w:color w:val="000000"/>
      <w:lang w:eastAsia="en-US"/>
    </w:rPr>
  </w:style>
  <w:style w:type="table" w:styleId="TableGrid">
    <w:name w:val="Table Grid"/>
    <w:basedOn w:val="TableNormal"/>
    <w:uiPriority w:val="59"/>
    <w:rsid w:val="00816E4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6E41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16E4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6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5F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C6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5F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49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1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E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E14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4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edmagazine.com/content/article/surreal_science/" TargetMode="External"/><Relationship Id="rId18" Type="http://schemas.openxmlformats.org/officeDocument/2006/relationships/hyperlink" Target="http://www.theatlantic.com/magazine/archive/2008/07/is-google-making-us-stupid/306868/" TargetMode="External"/><Relationship Id="rId26" Type="http://schemas.openxmlformats.org/officeDocument/2006/relationships/hyperlink" Target="http://www.coburn.senate.gov/public/index.cfm?a=Files.serve&amp;File_id=2dccf06d-65fe-4087-b58d-b43ff68987fa" TargetMode="External"/><Relationship Id="rId39" Type="http://schemas.openxmlformats.org/officeDocument/2006/relationships/hyperlink" Target="http://sciencepolicy.colorado.edu/admin/publication_files/resource-166-1998.12.pdf" TargetMode="External"/><Relationship Id="rId21" Type="http://schemas.openxmlformats.org/officeDocument/2006/relationships/hyperlink" Target="http://www.amazon.com/The-Policy-Process-Practical-Professionals/dp/0300090129" TargetMode="External"/><Relationship Id="rId34" Type="http://schemas.openxmlformats.org/officeDocument/2006/relationships/hyperlink" Target="http://www.nsf.gov/od/lpa/nsf50/vbush1945.htm" TargetMode="External"/><Relationship Id="rId42" Type="http://schemas.openxmlformats.org/officeDocument/2006/relationships/hyperlink" Target="http://www.cspo.org/products/articles/excess.objectivity.html" TargetMode="External"/><Relationship Id="rId47" Type="http://schemas.openxmlformats.org/officeDocument/2006/relationships/hyperlink" Target="http://chronicle.com/blogs/innovations/the-privatization-of-state-universities-it-makes-sense/31744" TargetMode="External"/><Relationship Id="rId50" Type="http://schemas.openxmlformats.org/officeDocument/2006/relationships/hyperlink" Target="http://www.insidehighered.com/views/2013/02/01/dont-panic-amid-predictions-higher-eds-demise-essay" TargetMode="External"/><Relationship Id="rId55" Type="http://schemas.openxmlformats.org/officeDocument/2006/relationships/hyperlink" Target="http://www.darpa.mil/" TargetMode="External"/><Relationship Id="rId63" Type="http://schemas.openxmlformats.org/officeDocument/2006/relationships/hyperlink" Target="http://www.amazon.com/Big-Coal-Secret-Behind-Americas/dp/0618872248" TargetMode="External"/><Relationship Id="rId68" Type="http://schemas.openxmlformats.org/officeDocument/2006/relationships/hyperlink" Target="https://www.youtube.com/watch?v=uk8ccwszkic" TargetMode="External"/><Relationship Id="rId76" Type="http://schemas.openxmlformats.org/officeDocument/2006/relationships/hyperlink" Target="https://blogs.commons.georgetown.edu/voke-foundsofeducation/2008/01/14/ivan-illich-why-we-must-disestablish-school/" TargetMode="External"/><Relationship Id="rId84" Type="http://schemas.openxmlformats.org/officeDocument/2006/relationships/hyperlink" Target="https://www.youtube.com/watch?v=1uIzS1uCOcE" TargetMode="External"/><Relationship Id="rId89" Type="http://schemas.openxmlformats.org/officeDocument/2006/relationships/hyperlink" Target="http://www.theatlantic.com/magazine/archive/2004/04/the-case-against-perfection/302927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amazon.com/Energy-Myths-Realities-Bringing-Science/dp/0844743283" TargetMode="External"/><Relationship Id="rId92" Type="http://schemas.openxmlformats.org/officeDocument/2006/relationships/hyperlink" Target="http://www.psy.vanderbilt.edu/courses/hon182/Posthuman_dignity_Bostrom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llier.sts.vt.edu/5424/pdfs/merton_1973.pdf" TargetMode="External"/><Relationship Id="rId29" Type="http://schemas.openxmlformats.org/officeDocument/2006/relationships/hyperlink" Target="http://chronicle.com/blogs/innovations/the-privatization-of-state-universities-it-makes-sense/31744" TargetMode="External"/><Relationship Id="rId11" Type="http://schemas.openxmlformats.org/officeDocument/2006/relationships/hyperlink" Target="http://www.nytimes.com/2012/06/22/health/h5n1-bird-flu-research-that-stoked-fears-is-published.html?_r=0" TargetMode="External"/><Relationship Id="rId24" Type="http://schemas.openxmlformats.org/officeDocument/2006/relationships/hyperlink" Target="http://www.amazon.com/Analyzing-Public-Policy-Concepts-Techniques/dp/1604265701" TargetMode="External"/><Relationship Id="rId32" Type="http://schemas.openxmlformats.org/officeDocument/2006/relationships/hyperlink" Target="http://innovate.ucsb.edu/wp-content/uploads/2010/02/Winner-Do-Artifacts-Have-Politics-1980.pdf" TargetMode="External"/><Relationship Id="rId37" Type="http://schemas.openxmlformats.org/officeDocument/2006/relationships/hyperlink" Target="http://one.gaslandthemovie.com/whats-fracking/affirming-gasland" TargetMode="External"/><Relationship Id="rId40" Type="http://schemas.openxmlformats.org/officeDocument/2006/relationships/hyperlink" Target="http://vimeo.com/44367635" TargetMode="External"/><Relationship Id="rId45" Type="http://schemas.openxmlformats.org/officeDocument/2006/relationships/hyperlink" Target="http://www.aljazeera.com/indepth/opinion/2013/04/20134265610113939.html" TargetMode="External"/><Relationship Id="rId53" Type="http://schemas.openxmlformats.org/officeDocument/2006/relationships/hyperlink" Target="http://www.nickbostrom.com/ethics/human-enhancement-ethics.pdf" TargetMode="External"/><Relationship Id="rId58" Type="http://schemas.openxmlformats.org/officeDocument/2006/relationships/hyperlink" Target="http://www.thenewatlantis.com/publications/friendship-does-not-compute" TargetMode="External"/><Relationship Id="rId66" Type="http://schemas.openxmlformats.org/officeDocument/2006/relationships/hyperlink" Target="http://www.globalchange.gov/" TargetMode="External"/><Relationship Id="rId74" Type="http://schemas.openxmlformats.org/officeDocument/2006/relationships/hyperlink" Target="http://www.surrenderworks.com/ivanillich/1990_needs.pdf" TargetMode="External"/><Relationship Id="rId79" Type="http://schemas.openxmlformats.org/officeDocument/2006/relationships/hyperlink" Target="http://www.tnr.com/article/economy/magazine/88631/american-medicine-health-care-costs" TargetMode="External"/><Relationship Id="rId87" Type="http://schemas.openxmlformats.org/officeDocument/2006/relationships/hyperlink" Target="http://siteresources.worldbank.org/INTDECINEQ/Resources/IntellectualPropRts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rmi.org/knowledge-center/library/e77-01_energystrategyroadnottaken" TargetMode="External"/><Relationship Id="rId82" Type="http://schemas.openxmlformats.org/officeDocument/2006/relationships/hyperlink" Target="http://online.wsj.com/article/SB10001424127887323628004578458882165244260.html" TargetMode="External"/><Relationship Id="rId90" Type="http://schemas.openxmlformats.org/officeDocument/2006/relationships/hyperlink" Target="http://www.theatlantic.com/magazine/archive/2009/07/re-engineering-the-earth/307552/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thenewatlantis.com/publications/is-stupid-making-us-google" TargetMode="External"/><Relationship Id="rId14" Type="http://schemas.openxmlformats.org/officeDocument/2006/relationships/hyperlink" Target="http://www.kurzweilai.net/" TargetMode="External"/><Relationship Id="rId22" Type="http://schemas.openxmlformats.org/officeDocument/2006/relationships/hyperlink" Target="http://www.amazon.com/Analyzing-Public-Policy-Concepts-Techniques/dp/1604265701" TargetMode="External"/><Relationship Id="rId27" Type="http://schemas.openxmlformats.org/officeDocument/2006/relationships/hyperlink" Target="http://www.aljazeera.com/indepth/opinion/2013/04/20134265610113939.html" TargetMode="External"/><Relationship Id="rId30" Type="http://schemas.openxmlformats.org/officeDocument/2006/relationships/hyperlink" Target="http://www.popecenter.org/commentaries/article.html?id=2710" TargetMode="External"/><Relationship Id="rId35" Type="http://schemas.openxmlformats.org/officeDocument/2006/relationships/hyperlink" Target="http://sciencepolicy.colorado.edu/admin/publication_files/resource-166-1998.12.pdf" TargetMode="External"/><Relationship Id="rId43" Type="http://schemas.openxmlformats.org/officeDocument/2006/relationships/hyperlink" Target="http://www.amazon.com/Merchants-Doubt-Handful-Scientists-Obscured/dp/1608193942" TargetMode="External"/><Relationship Id="rId48" Type="http://schemas.openxmlformats.org/officeDocument/2006/relationships/hyperlink" Target="http://www.popecenter.org/commentaries/article.html?id=2710" TargetMode="External"/><Relationship Id="rId56" Type="http://schemas.openxmlformats.org/officeDocument/2006/relationships/hyperlink" Target="http://onlinelibrary.wiley.com/doi/10.1111/j.1749-6632.1989.tb15057.x/abstract" TargetMode="External"/><Relationship Id="rId64" Type="http://schemas.openxmlformats.org/officeDocument/2006/relationships/hyperlink" Target="http://www.rollingstone.com/politics/news/global-warmings-terrifying-new-math-20120719" TargetMode="External"/><Relationship Id="rId69" Type="http://schemas.openxmlformats.org/officeDocument/2006/relationships/hyperlink" Target="http://www.ted.com/talks/debate_does_the_world_need_nuclear_energy.html" TargetMode="External"/><Relationship Id="rId77" Type="http://schemas.openxmlformats.org/officeDocument/2006/relationships/hyperlink" Target="http://www.pbs.org/wgbh/pages/frontline/climate-of-doubt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altmetrics.org/manifesto/" TargetMode="External"/><Relationship Id="rId72" Type="http://schemas.openxmlformats.org/officeDocument/2006/relationships/hyperlink" Target="http://www.amazon.com/Big-Coal-Secret-Behind-Americas/dp/0618872248" TargetMode="External"/><Relationship Id="rId80" Type="http://schemas.openxmlformats.org/officeDocument/2006/relationships/hyperlink" Target="http://www.washingtonmonthly.com/features/2009/0907.grunwald.html" TargetMode="External"/><Relationship Id="rId85" Type="http://schemas.openxmlformats.org/officeDocument/2006/relationships/hyperlink" Target="http://youtu.be/O5k0MtlWPOs" TargetMode="External"/><Relationship Id="rId93" Type="http://schemas.openxmlformats.org/officeDocument/2006/relationships/hyperlink" Target="http://www.nber.org/papers/w14865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heguardian.com/science/2013/jan/23/bird-flu-researchers-engineered-virus" TargetMode="External"/><Relationship Id="rId17" Type="http://schemas.openxmlformats.org/officeDocument/2006/relationships/hyperlink" Target="http://www.youtube.com/watch?v=VooaLRqTSPI" TargetMode="External"/><Relationship Id="rId25" Type="http://schemas.openxmlformats.org/officeDocument/2006/relationships/hyperlink" Target="http://www.theatlantic.com/technology/archive/2012/07/the-philosophy-of-the-technology-of-the-gun/260220/" TargetMode="External"/><Relationship Id="rId33" Type="http://schemas.openxmlformats.org/officeDocument/2006/relationships/hyperlink" Target="http://www.garretthardinsociety.org/articles/art_tragedy_of_the_commons.html" TargetMode="External"/><Relationship Id="rId38" Type="http://schemas.openxmlformats.org/officeDocument/2006/relationships/hyperlink" Target="http://www.nsf.gov/od/lpa/nsf50/vbush1945.htm" TargetMode="External"/><Relationship Id="rId46" Type="http://schemas.openxmlformats.org/officeDocument/2006/relationships/hyperlink" Target="http://www.americanscientist.org/bookshelf/pub/a-neoliberal-economics-of-science" TargetMode="External"/><Relationship Id="rId59" Type="http://schemas.openxmlformats.org/officeDocument/2006/relationships/hyperlink" Target="http://www.slate.com/articles/technology/future_tense/2011/07/springtime_for_twitter.html" TargetMode="External"/><Relationship Id="rId67" Type="http://schemas.openxmlformats.org/officeDocument/2006/relationships/hyperlink" Target="http://www.wired.com/wired/archive/5.02/ffsimon_pr.html" TargetMode="External"/><Relationship Id="rId20" Type="http://schemas.openxmlformats.org/officeDocument/2006/relationships/hyperlink" Target="http://www.hhs.gov/ohrp/humansubjects/guidance/belmont.html" TargetMode="External"/><Relationship Id="rId41" Type="http://schemas.openxmlformats.org/officeDocument/2006/relationships/hyperlink" Target="http://www.truthlandmovie.com/" TargetMode="External"/><Relationship Id="rId54" Type="http://schemas.openxmlformats.org/officeDocument/2006/relationships/hyperlink" Target="http://www.issues.org/25.3/mehlman.html" TargetMode="External"/><Relationship Id="rId62" Type="http://schemas.openxmlformats.org/officeDocument/2006/relationships/hyperlink" Target="http://www.amazon.com/Energy-Myths-Realities-Bringing-Science/dp/0844743283" TargetMode="External"/><Relationship Id="rId70" Type="http://schemas.openxmlformats.org/officeDocument/2006/relationships/hyperlink" Target="http://softpathinnovations.com/SoftPath/About_Us_files/Energy%20Strategy-%20The%20Road%20Not%20Taken.pdf" TargetMode="External"/><Relationship Id="rId75" Type="http://schemas.openxmlformats.org/officeDocument/2006/relationships/hyperlink" Target="http://hdr.undp.org/en/statistics/" TargetMode="External"/><Relationship Id="rId83" Type="http://schemas.openxmlformats.org/officeDocument/2006/relationships/hyperlink" Target="http://www.wired.com/wired/archive/8.04/joy.html" TargetMode="External"/><Relationship Id="rId88" Type="http://schemas.openxmlformats.org/officeDocument/2006/relationships/hyperlink" Target="http://www.slate.com/articles/technology/future_tense/2011/07/springtime_for_twitter.html" TargetMode="External"/><Relationship Id="rId91" Type="http://schemas.openxmlformats.org/officeDocument/2006/relationships/hyperlink" Target="http://www.theatlantic.com/business/archive/2013/08/are-machines-really-taking-our-jobs/278755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maxmore.com/proactionary.html" TargetMode="External"/><Relationship Id="rId23" Type="http://schemas.openxmlformats.org/officeDocument/2006/relationships/hyperlink" Target="http://www.amazon.com/Analyzing-Public-Policy-Concepts-Techniques/dp/1604265701" TargetMode="External"/><Relationship Id="rId28" Type="http://schemas.openxmlformats.org/officeDocument/2006/relationships/hyperlink" Target="http://www.americanscientist.org/bookshelf/pub/a-neoliberal-economics-of-science" TargetMode="External"/><Relationship Id="rId36" Type="http://schemas.openxmlformats.org/officeDocument/2006/relationships/hyperlink" Target="http://www.slate.com/articles/health_and_science/future_tense/2013/03/de_extinction_isn_t_a_good_idea.html" TargetMode="External"/><Relationship Id="rId49" Type="http://schemas.openxmlformats.org/officeDocument/2006/relationships/hyperlink" Target="http://www.the-american-interest.com/2012/12/11/the-end-of-the-university-as-we-know-it/" TargetMode="External"/><Relationship Id="rId57" Type="http://schemas.openxmlformats.org/officeDocument/2006/relationships/hyperlink" Target="http://www.slate.com/articles/health_and_science/human_nature/2013/02/drones_war_and_civilian_casualties_how_unmanned_aircraft_reduce_collateral.html" TargetMode="External"/><Relationship Id="rId10" Type="http://schemas.openxmlformats.org/officeDocument/2006/relationships/hyperlink" Target="http://www.whitehouse.gov/administration/eop/ostp" TargetMode="External"/><Relationship Id="rId31" Type="http://schemas.openxmlformats.org/officeDocument/2006/relationships/hyperlink" Target="http://www.insidehighered.com/views/2013/02/01/dont-panic-amid-predictions-higher-eds-demise-essay" TargetMode="External"/><Relationship Id="rId44" Type="http://schemas.openxmlformats.org/officeDocument/2006/relationships/hyperlink" Target="http://www.coburn.senate.gov/public/index.cfm?a=files.serve&amp;file_id=2dccf06d-65fe-4087-b58d-b43ff68987fa" TargetMode="External"/><Relationship Id="rId52" Type="http://schemas.openxmlformats.org/officeDocument/2006/relationships/hyperlink" Target="http://www.singularityweblog.com/a-transhumanist-manifesto/" TargetMode="External"/><Relationship Id="rId60" Type="http://schemas.openxmlformats.org/officeDocument/2006/relationships/hyperlink" Target="https://www.youtube.com/watch?v=O5k0MtlWPOs" TargetMode="External"/><Relationship Id="rId65" Type="http://schemas.openxmlformats.org/officeDocument/2006/relationships/hyperlink" Target="http://www.ipcc.ch/" TargetMode="External"/><Relationship Id="rId73" Type="http://schemas.openxmlformats.org/officeDocument/2006/relationships/hyperlink" Target="http://www.theatlantic.com/magazine/archive/2009/07/re-engineering-the-earth/307552/" TargetMode="External"/><Relationship Id="rId78" Type="http://schemas.openxmlformats.org/officeDocument/2006/relationships/hyperlink" Target="http://www.newyorker.com/reporting/2009/06/01/090601fa_fact_gawande" TargetMode="External"/><Relationship Id="rId81" Type="http://schemas.openxmlformats.org/officeDocument/2006/relationships/hyperlink" Target="http://michaelpollan.com/articles-archive/our-decrepit-food-factories/" TargetMode="External"/><Relationship Id="rId86" Type="http://schemas.openxmlformats.org/officeDocument/2006/relationships/hyperlink" Target="http://www.uio.no/studier/emner/matnat/ifi/INF9200/h12/readings/papers/Latour2.pdf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cience_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CA466-C663-46DA-A408-00A9ADCF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maliyou1</dc:creator>
  <cp:lastModifiedBy>Ali Ali Yousuf</cp:lastModifiedBy>
  <cp:revision>45</cp:revision>
  <dcterms:created xsi:type="dcterms:W3CDTF">2014-02-28T18:44:00Z</dcterms:created>
  <dcterms:modified xsi:type="dcterms:W3CDTF">2016-05-03T14:08:00Z</dcterms:modified>
</cp:coreProperties>
</file>